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5C6C" w14:textId="77777777" w:rsidR="00000000" w:rsidRDefault="00000000">
      <w:pPr>
        <w:pStyle w:val="BodyText"/>
        <w:kinsoku w:val="0"/>
        <w:overflowPunct w:val="0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BDE96BD">
          <v:shape id="_x0000_s1026" style="position:absolute;margin-left:29pt;margin-top:104.75pt;width:785pt;height:.75pt;z-index:1;mso-position-horizontal-relative:page;mso-position-vertical-relative:page" coordsize="15700,15" o:allowincell="f" path="m15700,hhl,,,15r15700,l15700,xe" fillcolor="#eaecef" stroked="f">
            <v:path arrowok="t"/>
            <w10:wrap anchorx="page" anchory="page"/>
          </v:shape>
        </w:pict>
      </w:r>
    </w:p>
    <w:p w14:paraId="5DD37945" w14:textId="77777777" w:rsidR="00000000" w:rsidRDefault="00000000">
      <w:pPr>
        <w:pStyle w:val="Title"/>
        <w:kinsoku w:val="0"/>
        <w:overflowPunct w:val="0"/>
        <w:rPr>
          <w:color w:val="23292E"/>
        </w:rPr>
      </w:pPr>
      <w:r>
        <w:rPr>
          <w:noProof/>
        </w:rPr>
        <w:pict w14:anchorId="3549BBA9">
          <v:rect id="_x0000_s1027" style="position:absolute;left:0;text-align:left;margin-left:29pt;margin-top:-14.15pt;width:53pt;height:45pt;z-index:2;mso-position-horizontal-relative:page;mso-position-vertical-relative:text" o:allowincell="f" filled="f" stroked="f">
            <v:textbox inset="0,0,0,0">
              <w:txbxContent>
                <w:p w14:paraId="723EA714" w14:textId="77777777" w:rsidR="00000000" w:rsidRDefault="00000000">
                  <w:pPr>
                    <w:widowControl/>
                    <w:autoSpaceDE/>
                    <w:autoSpaceDN/>
                    <w:adjustRightInd/>
                    <w:spacing w:line="900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 w14:anchorId="13FD51D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3pt;height:44pt">
                        <v:imagedata r:id="rId5" o:title=""/>
                      </v:shape>
                    </w:pict>
                  </w:r>
                </w:p>
                <w:p w14:paraId="689C921D" w14:textId="77777777" w:rsidR="00000000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>
        <w:rPr>
          <w:color w:val="23292E"/>
        </w:rPr>
        <w:t>Greedy-Programming-Project</w:t>
      </w:r>
    </w:p>
    <w:p w14:paraId="14E02456" w14:textId="77777777" w:rsidR="00000000" w:rsidRDefault="00000000">
      <w:pPr>
        <w:pStyle w:val="BodyText"/>
        <w:kinsoku w:val="0"/>
        <w:overflowPunct w:val="0"/>
        <w:ind w:left="0"/>
        <w:rPr>
          <w:rFonts w:ascii="Segoe UI Semibold" w:hAnsi="Segoe UI Semibold" w:cs="Segoe UI Semibold"/>
        </w:rPr>
      </w:pPr>
    </w:p>
    <w:p w14:paraId="75DEA9AA" w14:textId="77777777" w:rsidR="00000000" w:rsidRDefault="00000000">
      <w:pPr>
        <w:pStyle w:val="Heading1"/>
        <w:kinsoku w:val="0"/>
        <w:overflowPunct w:val="0"/>
        <w:spacing w:before="228" w:line="441" w:lineRule="auto"/>
        <w:ind w:right="7989"/>
        <w:rPr>
          <w:color w:val="23292E"/>
        </w:rPr>
      </w:pPr>
      <w:r>
        <w:rPr>
          <w:color w:val="23292E"/>
        </w:rPr>
        <w:t>COT5405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Analysis</w:t>
      </w:r>
      <w:r>
        <w:rPr>
          <w:color w:val="23292E"/>
          <w:spacing w:val="-13"/>
        </w:rPr>
        <w:t xml:space="preserve"> </w:t>
      </w:r>
      <w:proofErr w:type="gramStart"/>
      <w:r>
        <w:rPr>
          <w:smallCaps/>
          <w:color w:val="23292E"/>
        </w:rPr>
        <w:t>o</w:t>
      </w:r>
      <w:r>
        <w:rPr>
          <w:color w:val="23292E"/>
        </w:rPr>
        <w:t>f</w:t>
      </w:r>
      <w:proofErr w:type="gramEnd"/>
      <w:r>
        <w:rPr>
          <w:color w:val="23292E"/>
          <w:spacing w:val="-13"/>
        </w:rPr>
        <w:t xml:space="preserve"> </w:t>
      </w:r>
      <w:r>
        <w:rPr>
          <w:color w:val="23292E"/>
        </w:rPr>
        <w:t>Alg</w:t>
      </w:r>
      <w:r>
        <w:rPr>
          <w:smallCaps/>
          <w:color w:val="23292E"/>
        </w:rPr>
        <w:t>o</w:t>
      </w:r>
      <w:r>
        <w:rPr>
          <w:color w:val="23292E"/>
        </w:rPr>
        <w:t>rithm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(AOA)</w:t>
      </w:r>
      <w:r>
        <w:rPr>
          <w:color w:val="23292E"/>
          <w:spacing w:val="-80"/>
        </w:rPr>
        <w:t xml:space="preserve"> </w:t>
      </w:r>
      <w:r>
        <w:rPr>
          <w:color w:val="23292E"/>
        </w:rPr>
        <w:t>Team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Members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</w:t>
      </w:r>
      <w:r>
        <w:rPr>
          <w:smallCaps/>
          <w:color w:val="23292E"/>
        </w:rPr>
        <w:t>o</w:t>
      </w:r>
      <w:r>
        <w:rPr>
          <w:color w:val="23292E"/>
        </w:rPr>
        <w:t>ntributi</w:t>
      </w:r>
      <w:r>
        <w:rPr>
          <w:smallCaps/>
          <w:color w:val="23292E"/>
        </w:rPr>
        <w:t>o</w:t>
      </w:r>
      <w:r>
        <w:rPr>
          <w:color w:val="23292E"/>
        </w:rPr>
        <w:t>n</w:t>
      </w:r>
    </w:p>
    <w:p w14:paraId="7A1FE853" w14:textId="77777777" w:rsidR="00000000" w:rsidRDefault="00000000">
      <w:pPr>
        <w:pStyle w:val="BodyText"/>
        <w:kinsoku w:val="0"/>
        <w:overflowPunct w:val="0"/>
        <w:spacing w:line="319" w:lineRule="exact"/>
        <w:ind w:left="120"/>
        <w:rPr>
          <w:rFonts w:ascii="Segoe UI Semibold" w:hAnsi="Segoe UI Semibold" w:cs="Segoe UI Semibold"/>
          <w:i/>
          <w:iCs/>
          <w:color w:val="23292E"/>
          <w:sz w:val="24"/>
          <w:szCs w:val="24"/>
        </w:rPr>
      </w:pPr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Lohit</w:t>
      </w:r>
      <w:r>
        <w:rPr>
          <w:rFonts w:ascii="Segoe UI Semibold" w:hAnsi="Segoe UI Semibold" w:cs="Segoe UI Semibold"/>
          <w:i/>
          <w:iCs/>
          <w:color w:val="23292E"/>
          <w:spacing w:val="-11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Bhambri</w:t>
      </w:r>
      <w:r>
        <w:rPr>
          <w:rFonts w:ascii="Segoe UI Semibold" w:hAnsi="Segoe UI Semibold" w:cs="Segoe UI Semibold"/>
          <w:i/>
          <w:iCs/>
          <w:color w:val="23292E"/>
          <w:spacing w:val="-10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(</w:t>
      </w:r>
      <w:hyperlink r:id="rId6" w:history="1">
        <w:r>
          <w:rPr>
            <w:rFonts w:ascii="Segoe UI Semibold" w:hAnsi="Segoe UI Semibold" w:cs="Segoe UI Semibold"/>
            <w:i/>
            <w:iCs/>
            <w:color w:val="0365D6"/>
            <w:sz w:val="24"/>
            <w:szCs w:val="24"/>
          </w:rPr>
          <w:t>lohit.bhambri@ufl.edu</w:t>
        </w:r>
      </w:hyperlink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)</w:t>
      </w:r>
    </w:p>
    <w:p w14:paraId="3520A4E0" w14:textId="77777777" w:rsidR="00000000" w:rsidRDefault="00000000">
      <w:pPr>
        <w:pStyle w:val="ListParagraph"/>
        <w:numPr>
          <w:ilvl w:val="0"/>
          <w:numId w:val="6"/>
        </w:numPr>
        <w:tabs>
          <w:tab w:val="left" w:pos="601"/>
        </w:tabs>
        <w:kinsoku w:val="0"/>
        <w:overflowPunct w:val="0"/>
        <w:spacing w:before="25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  <w:spacing w:val="-1"/>
        </w:rPr>
        <w:t>Implemented</w:t>
      </w:r>
      <w:r>
        <w:rPr>
          <w:rFonts w:ascii="Segoe UI" w:hAnsi="Segoe UI" w:cs="Segoe UI"/>
          <w:color w:val="23292E"/>
          <w:spacing w:val="-7"/>
        </w:rPr>
        <w:t xml:space="preserve"> </w:t>
      </w:r>
      <w:r>
        <w:rPr>
          <w:rFonts w:ascii="Segoe UI" w:hAnsi="Segoe UI" w:cs="Segoe UI"/>
          <w:color w:val="23292E"/>
        </w:rPr>
        <w:t>Strategy1</w:t>
      </w:r>
    </w:p>
    <w:p w14:paraId="4061EE6E" w14:textId="77777777" w:rsidR="00000000" w:rsidRDefault="00000000">
      <w:pPr>
        <w:pStyle w:val="ListParagraph"/>
        <w:numPr>
          <w:ilvl w:val="0"/>
          <w:numId w:val="6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  <w:spacing w:val="-1"/>
        </w:rPr>
        <w:t>Implemented</w:t>
      </w:r>
      <w:r>
        <w:rPr>
          <w:rFonts w:ascii="Segoe UI" w:hAnsi="Segoe UI" w:cs="Segoe UI"/>
          <w:color w:val="23292E"/>
          <w:spacing w:val="-7"/>
        </w:rPr>
        <w:t xml:space="preserve"> </w:t>
      </w:r>
      <w:r>
        <w:rPr>
          <w:rFonts w:ascii="Segoe UI" w:hAnsi="Segoe UI" w:cs="Segoe UI"/>
          <w:color w:val="23292E"/>
        </w:rPr>
        <w:t>Strategy2</w:t>
      </w:r>
    </w:p>
    <w:p w14:paraId="0804CFA0" w14:textId="77777777" w:rsidR="00000000" w:rsidRDefault="00000000">
      <w:pPr>
        <w:pStyle w:val="ListParagraph"/>
        <w:numPr>
          <w:ilvl w:val="0"/>
          <w:numId w:val="6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  <w:spacing w:val="-1"/>
        </w:rPr>
        <w:t>Implemented</w:t>
      </w:r>
      <w:r>
        <w:rPr>
          <w:rFonts w:ascii="Segoe UI" w:hAnsi="Segoe UI" w:cs="Segoe UI"/>
          <w:color w:val="23292E"/>
          <w:spacing w:val="-7"/>
        </w:rPr>
        <w:t xml:space="preserve"> </w:t>
      </w:r>
      <w:r>
        <w:rPr>
          <w:rFonts w:ascii="Segoe UI" w:hAnsi="Segoe UI" w:cs="Segoe UI"/>
          <w:color w:val="23292E"/>
        </w:rPr>
        <w:t>Strategy4</w:t>
      </w:r>
    </w:p>
    <w:p w14:paraId="3B9DE28D" w14:textId="77777777" w:rsidR="00000000" w:rsidRDefault="00000000">
      <w:pPr>
        <w:pStyle w:val="ListParagraph"/>
        <w:numPr>
          <w:ilvl w:val="0"/>
          <w:numId w:val="6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Implemented</w:t>
      </w:r>
      <w:r>
        <w:rPr>
          <w:rFonts w:ascii="Segoe UI" w:hAnsi="Segoe UI" w:cs="Segoe UI"/>
          <w:color w:val="23292E"/>
          <w:spacing w:val="-5"/>
        </w:rPr>
        <w:t xml:space="preserve"> </w:t>
      </w:r>
      <w:r>
        <w:rPr>
          <w:rFonts w:ascii="Segoe UI" w:hAnsi="Segoe UI" w:cs="Segoe UI"/>
          <w:color w:val="23292E"/>
        </w:rPr>
        <w:t>Strategy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Bonus</w:t>
      </w:r>
      <w:r>
        <w:rPr>
          <w:rFonts w:ascii="Segoe UI" w:hAnsi="Segoe UI" w:cs="Segoe UI"/>
          <w:color w:val="23292E"/>
          <w:spacing w:val="-5"/>
        </w:rPr>
        <w:t xml:space="preserve"> </w:t>
      </w:r>
      <w:r>
        <w:rPr>
          <w:rFonts w:ascii="Segoe UI" w:hAnsi="Segoe UI" w:cs="Segoe UI"/>
          <w:color w:val="23292E"/>
        </w:rPr>
        <w:t>(equal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contributor)</w:t>
      </w:r>
    </w:p>
    <w:p w14:paraId="33090241" w14:textId="77777777" w:rsidR="00000000" w:rsidRDefault="00000000">
      <w:pPr>
        <w:pStyle w:val="ListParagraph"/>
        <w:numPr>
          <w:ilvl w:val="0"/>
          <w:numId w:val="6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Report</w:t>
      </w:r>
      <w:r>
        <w:rPr>
          <w:rFonts w:ascii="Segoe UI" w:hAnsi="Segoe UI" w:cs="Segoe UI"/>
          <w:color w:val="23292E"/>
          <w:spacing w:val="-9"/>
        </w:rPr>
        <w:t xml:space="preserve"> </w:t>
      </w:r>
      <w:r>
        <w:rPr>
          <w:rFonts w:ascii="Segoe UI" w:hAnsi="Segoe UI" w:cs="Segoe UI"/>
          <w:color w:val="23292E"/>
        </w:rPr>
        <w:t>Compilation</w:t>
      </w:r>
    </w:p>
    <w:p w14:paraId="7BA858F1" w14:textId="77777777" w:rsidR="00000000" w:rsidRDefault="00000000">
      <w:pPr>
        <w:pStyle w:val="ListParagraph"/>
        <w:numPr>
          <w:ilvl w:val="0"/>
          <w:numId w:val="6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Analysis of Algorithms (equal contributor)</w:t>
      </w:r>
    </w:p>
    <w:p w14:paraId="046913E2" w14:textId="77777777" w:rsidR="00000000" w:rsidRDefault="00000000">
      <w:pPr>
        <w:pStyle w:val="BodyText"/>
        <w:kinsoku w:val="0"/>
        <w:overflowPunct w:val="0"/>
        <w:spacing w:before="11"/>
        <w:ind w:left="0"/>
        <w:rPr>
          <w:rFonts w:ascii="Segoe UI" w:hAnsi="Segoe UI" w:cs="Segoe UI"/>
          <w:sz w:val="27"/>
          <w:szCs w:val="27"/>
        </w:rPr>
      </w:pPr>
    </w:p>
    <w:p w14:paraId="4E2C822B" w14:textId="77777777" w:rsidR="00000000" w:rsidRDefault="00000000">
      <w:pPr>
        <w:pStyle w:val="BodyText"/>
        <w:kinsoku w:val="0"/>
        <w:overflowPunct w:val="0"/>
        <w:ind w:left="119"/>
        <w:rPr>
          <w:rFonts w:ascii="Segoe UI Semibold" w:hAnsi="Segoe UI Semibold" w:cs="Segoe UI Semibold"/>
          <w:i/>
          <w:iCs/>
          <w:color w:val="23292E"/>
          <w:sz w:val="24"/>
          <w:szCs w:val="24"/>
        </w:rPr>
      </w:pPr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Sharath</w:t>
      </w:r>
      <w:r>
        <w:rPr>
          <w:rFonts w:ascii="Segoe UI Semibold" w:hAnsi="Segoe UI Semibold" w:cs="Segoe UI Semibold"/>
          <w:i/>
          <w:iCs/>
          <w:color w:val="23292E"/>
          <w:spacing w:val="-8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Bhushan</w:t>
      </w:r>
      <w:r>
        <w:rPr>
          <w:rFonts w:ascii="Segoe UI Semibold" w:hAnsi="Segoe UI Semibold" w:cs="Segoe UI Semibold"/>
          <w:i/>
          <w:iCs/>
          <w:color w:val="23292E"/>
          <w:spacing w:val="-7"/>
          <w:sz w:val="24"/>
          <w:szCs w:val="24"/>
        </w:rPr>
        <w:t xml:space="preserve"> </w:t>
      </w:r>
      <w:proofErr w:type="spellStart"/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Podila</w:t>
      </w:r>
      <w:proofErr w:type="spellEnd"/>
      <w:r>
        <w:rPr>
          <w:rFonts w:ascii="Segoe UI Semibold" w:hAnsi="Segoe UI Semibold" w:cs="Segoe UI Semibold"/>
          <w:i/>
          <w:iCs/>
          <w:color w:val="23292E"/>
          <w:spacing w:val="-8"/>
          <w:sz w:val="24"/>
          <w:szCs w:val="24"/>
        </w:rPr>
        <w:t xml:space="preserve"> </w:t>
      </w:r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(</w:t>
      </w:r>
      <w:hyperlink r:id="rId7" w:history="1">
        <w:r>
          <w:rPr>
            <w:rFonts w:ascii="Segoe UI Semibold" w:hAnsi="Segoe UI Semibold" w:cs="Segoe UI Semibold"/>
            <w:i/>
            <w:iCs/>
            <w:color w:val="0365D6"/>
            <w:sz w:val="24"/>
            <w:szCs w:val="24"/>
          </w:rPr>
          <w:t>spodila@ufl.edu</w:t>
        </w:r>
      </w:hyperlink>
      <w:r>
        <w:rPr>
          <w:rFonts w:ascii="Segoe UI Semibold" w:hAnsi="Segoe UI Semibold" w:cs="Segoe UI Semibold"/>
          <w:i/>
          <w:iCs/>
          <w:color w:val="23292E"/>
          <w:sz w:val="24"/>
          <w:szCs w:val="24"/>
        </w:rPr>
        <w:t>)</w:t>
      </w:r>
    </w:p>
    <w:p w14:paraId="1C8A86E3" w14:textId="77777777" w:rsidR="00000000" w:rsidRDefault="00000000">
      <w:pPr>
        <w:pStyle w:val="ListParagraph"/>
        <w:numPr>
          <w:ilvl w:val="0"/>
          <w:numId w:val="5"/>
        </w:numPr>
        <w:tabs>
          <w:tab w:val="left" w:pos="601"/>
        </w:tabs>
        <w:kinsoku w:val="0"/>
        <w:overflowPunct w:val="0"/>
        <w:spacing w:before="25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Implemented</w:t>
      </w:r>
      <w:r>
        <w:rPr>
          <w:rFonts w:ascii="Segoe UI" w:hAnsi="Segoe UI" w:cs="Segoe UI"/>
          <w:color w:val="23292E"/>
          <w:spacing w:val="-9"/>
        </w:rPr>
        <w:t xml:space="preserve"> </w:t>
      </w:r>
      <w:r>
        <w:rPr>
          <w:rFonts w:ascii="Segoe UI" w:hAnsi="Segoe UI" w:cs="Segoe UI"/>
          <w:color w:val="23292E"/>
        </w:rPr>
        <w:t>Strategy3</w:t>
      </w:r>
    </w:p>
    <w:p w14:paraId="09656F16" w14:textId="77777777" w:rsidR="00000000" w:rsidRDefault="00000000">
      <w:pPr>
        <w:pStyle w:val="ListParagraph"/>
        <w:numPr>
          <w:ilvl w:val="0"/>
          <w:numId w:val="5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Implemented</w:t>
      </w:r>
      <w:r>
        <w:rPr>
          <w:rFonts w:ascii="Segoe UI" w:hAnsi="Segoe UI" w:cs="Segoe UI"/>
          <w:color w:val="23292E"/>
          <w:spacing w:val="-5"/>
        </w:rPr>
        <w:t xml:space="preserve"> </w:t>
      </w:r>
      <w:r>
        <w:rPr>
          <w:rFonts w:ascii="Segoe UI" w:hAnsi="Segoe UI" w:cs="Segoe UI"/>
          <w:color w:val="23292E"/>
        </w:rPr>
        <w:t>Strategy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Bonus</w:t>
      </w:r>
      <w:r>
        <w:rPr>
          <w:rFonts w:ascii="Segoe UI" w:hAnsi="Segoe UI" w:cs="Segoe UI"/>
          <w:color w:val="23292E"/>
          <w:spacing w:val="-5"/>
        </w:rPr>
        <w:t xml:space="preserve"> </w:t>
      </w:r>
      <w:r>
        <w:rPr>
          <w:rFonts w:ascii="Segoe UI" w:hAnsi="Segoe UI" w:cs="Segoe UI"/>
          <w:color w:val="23292E"/>
        </w:rPr>
        <w:t>(equal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contributor)</w:t>
      </w:r>
    </w:p>
    <w:p w14:paraId="13635073" w14:textId="77777777" w:rsidR="00000000" w:rsidRDefault="00000000">
      <w:pPr>
        <w:pStyle w:val="ListParagraph"/>
        <w:numPr>
          <w:ilvl w:val="0"/>
          <w:numId w:val="5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Implemented</w:t>
      </w:r>
      <w:r>
        <w:rPr>
          <w:rFonts w:ascii="Segoe UI" w:hAnsi="Segoe UI" w:cs="Segoe UI"/>
          <w:color w:val="23292E"/>
          <w:spacing w:val="-4"/>
        </w:rPr>
        <w:t xml:space="preserve"> </w:t>
      </w:r>
      <w:proofErr w:type="spellStart"/>
      <w:r>
        <w:rPr>
          <w:rFonts w:ascii="Segoe UI" w:hAnsi="Segoe UI" w:cs="Segoe UI"/>
          <w:color w:val="23292E"/>
        </w:rPr>
        <w:t>MakeFile</w:t>
      </w:r>
      <w:proofErr w:type="spellEnd"/>
      <w:r>
        <w:rPr>
          <w:rFonts w:ascii="Segoe UI" w:hAnsi="Segoe UI" w:cs="Segoe UI"/>
          <w:color w:val="23292E"/>
          <w:spacing w:val="-3"/>
        </w:rPr>
        <w:t xml:space="preserve"> </w:t>
      </w:r>
      <w:r>
        <w:rPr>
          <w:rFonts w:ascii="Segoe UI" w:hAnsi="Segoe UI" w:cs="Segoe UI"/>
          <w:color w:val="23292E"/>
        </w:rPr>
        <w:t>mechanism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and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execution</w:t>
      </w:r>
      <w:r>
        <w:rPr>
          <w:rFonts w:ascii="Segoe UI" w:hAnsi="Segoe UI" w:cs="Segoe UI"/>
          <w:color w:val="23292E"/>
          <w:spacing w:val="-3"/>
        </w:rPr>
        <w:t xml:space="preserve"> </w:t>
      </w:r>
      <w:r>
        <w:rPr>
          <w:rFonts w:ascii="Segoe UI" w:hAnsi="Segoe UI" w:cs="Segoe UI"/>
          <w:color w:val="23292E"/>
        </w:rPr>
        <w:t>in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Remote</w:t>
      </w:r>
      <w:r>
        <w:rPr>
          <w:rFonts w:ascii="Segoe UI" w:hAnsi="Segoe UI" w:cs="Segoe UI"/>
          <w:color w:val="23292E"/>
          <w:spacing w:val="-3"/>
        </w:rPr>
        <w:t xml:space="preserve"> </w:t>
      </w:r>
      <w:r>
        <w:rPr>
          <w:rFonts w:ascii="Segoe UI" w:hAnsi="Segoe UI" w:cs="Segoe UI"/>
          <w:color w:val="23292E"/>
        </w:rPr>
        <w:t>CISE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Machines</w:t>
      </w:r>
    </w:p>
    <w:p w14:paraId="6411FAC1" w14:textId="77777777" w:rsidR="00000000" w:rsidRDefault="00000000">
      <w:pPr>
        <w:pStyle w:val="ListParagraph"/>
        <w:numPr>
          <w:ilvl w:val="0"/>
          <w:numId w:val="5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Experimental</w:t>
      </w:r>
      <w:r>
        <w:rPr>
          <w:rFonts w:ascii="Segoe UI" w:hAnsi="Segoe UI" w:cs="Segoe UI"/>
          <w:color w:val="23292E"/>
          <w:spacing w:val="-5"/>
        </w:rPr>
        <w:t xml:space="preserve"> </w:t>
      </w:r>
      <w:r>
        <w:rPr>
          <w:rFonts w:ascii="Segoe UI" w:hAnsi="Segoe UI" w:cs="Segoe UI"/>
          <w:color w:val="23292E"/>
        </w:rPr>
        <w:t>Comparative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Strategy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mechanism</w:t>
      </w:r>
      <w:r>
        <w:rPr>
          <w:rFonts w:ascii="Segoe UI" w:hAnsi="Segoe UI" w:cs="Segoe UI"/>
          <w:color w:val="23292E"/>
          <w:spacing w:val="-5"/>
        </w:rPr>
        <w:t xml:space="preserve"> </w:t>
      </w:r>
      <w:r>
        <w:rPr>
          <w:rFonts w:ascii="Segoe UI" w:hAnsi="Segoe UI" w:cs="Segoe UI"/>
          <w:color w:val="23292E"/>
        </w:rPr>
        <w:t>result</w:t>
      </w:r>
      <w:r>
        <w:rPr>
          <w:rFonts w:ascii="Segoe UI" w:hAnsi="Segoe UI" w:cs="Segoe UI"/>
          <w:color w:val="23292E"/>
          <w:spacing w:val="-4"/>
        </w:rPr>
        <w:t xml:space="preserve"> </w:t>
      </w:r>
      <w:r>
        <w:rPr>
          <w:rFonts w:ascii="Segoe UI" w:hAnsi="Segoe UI" w:cs="Segoe UI"/>
          <w:color w:val="23292E"/>
        </w:rPr>
        <w:t>generation</w:t>
      </w:r>
    </w:p>
    <w:p w14:paraId="20CDBA0C" w14:textId="77777777" w:rsidR="00000000" w:rsidRDefault="00000000">
      <w:pPr>
        <w:pStyle w:val="ListParagraph"/>
        <w:numPr>
          <w:ilvl w:val="0"/>
          <w:numId w:val="5"/>
        </w:numPr>
        <w:tabs>
          <w:tab w:val="left" w:pos="601"/>
        </w:tabs>
        <w:kinsoku w:val="0"/>
        <w:overflowPunct w:val="0"/>
        <w:spacing w:before="101"/>
        <w:ind w:hanging="249"/>
        <w:rPr>
          <w:rFonts w:ascii="Segoe UI" w:hAnsi="Segoe UI" w:cs="Segoe UI"/>
          <w:color w:val="23292E"/>
        </w:rPr>
      </w:pPr>
      <w:r>
        <w:rPr>
          <w:rFonts w:ascii="Segoe UI" w:hAnsi="Segoe UI" w:cs="Segoe UI"/>
          <w:color w:val="23292E"/>
        </w:rPr>
        <w:t>Analysis of Algorithms (equal contributor)</w:t>
      </w:r>
    </w:p>
    <w:p w14:paraId="0F672279" w14:textId="77777777" w:rsidR="00000000" w:rsidRDefault="00000000">
      <w:pPr>
        <w:pStyle w:val="BodyText"/>
        <w:kinsoku w:val="0"/>
        <w:overflowPunct w:val="0"/>
        <w:spacing w:before="9"/>
        <w:ind w:left="0"/>
        <w:rPr>
          <w:rFonts w:ascii="Segoe UI" w:hAnsi="Segoe UI" w:cs="Segoe UI"/>
          <w:sz w:val="28"/>
          <w:szCs w:val="28"/>
        </w:rPr>
      </w:pPr>
    </w:p>
    <w:p w14:paraId="02A233B5" w14:textId="77777777" w:rsidR="00000000" w:rsidRDefault="00000000">
      <w:pPr>
        <w:pStyle w:val="Heading1"/>
        <w:kinsoku w:val="0"/>
        <w:overflowPunct w:val="0"/>
        <w:spacing w:before="1"/>
        <w:ind w:left="119"/>
        <w:rPr>
          <w:color w:val="23292E"/>
        </w:rPr>
      </w:pPr>
      <w:r>
        <w:rPr>
          <w:color w:val="23292E"/>
        </w:rPr>
        <w:t>Strategy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1</w:t>
      </w:r>
    </w:p>
    <w:p w14:paraId="23A65FA0" w14:textId="77777777" w:rsidR="00000000" w:rsidRDefault="00000000">
      <w:pPr>
        <w:pStyle w:val="Heading2"/>
        <w:kinsoku w:val="0"/>
        <w:overflowPunct w:val="0"/>
        <w:spacing w:before="236"/>
        <w:ind w:left="119"/>
        <w:rPr>
          <w:i w:val="0"/>
          <w:iCs w:val="0"/>
          <w:color w:val="23292E"/>
        </w:rPr>
      </w:pPr>
      <w:r>
        <w:rPr>
          <w:color w:val="23292E"/>
        </w:rPr>
        <w:t>Algorithm</w:t>
      </w:r>
      <w:r>
        <w:rPr>
          <w:i w:val="0"/>
          <w:iCs w:val="0"/>
          <w:color w:val="23292E"/>
        </w:rPr>
        <w:t>:</w:t>
      </w:r>
    </w:p>
    <w:p w14:paraId="40AF51CC" w14:textId="77777777" w:rsidR="00000000" w:rsidRDefault="00000000">
      <w:pPr>
        <w:pStyle w:val="Heading2"/>
        <w:kinsoku w:val="0"/>
        <w:overflowPunct w:val="0"/>
        <w:spacing w:before="236"/>
        <w:ind w:left="119"/>
        <w:rPr>
          <w:i w:val="0"/>
          <w:iCs w:val="0"/>
          <w:color w:val="23292E"/>
        </w:rPr>
        <w:sectPr w:rsidR="00000000">
          <w:type w:val="continuous"/>
          <w:pgSz w:w="16840" w:h="11900" w:orient="landscape"/>
          <w:pgMar w:top="920" w:right="2420" w:bottom="280" w:left="460" w:header="720" w:footer="720" w:gutter="0"/>
          <w:cols w:space="720"/>
          <w:noEndnote/>
        </w:sectPr>
      </w:pPr>
    </w:p>
    <w:p w14:paraId="20E1D355" w14:textId="77777777" w:rsidR="00000000" w:rsidRDefault="00000000">
      <w:pPr>
        <w:pStyle w:val="BodyText"/>
        <w:kinsoku w:val="0"/>
        <w:overflowPunct w:val="0"/>
        <w:spacing w:before="47" w:line="307" w:lineRule="auto"/>
        <w:ind w:right="9277"/>
        <w:rPr>
          <w:color w:val="23292E"/>
        </w:rPr>
      </w:pPr>
      <w:r>
        <w:rPr>
          <w:color w:val="23292E"/>
        </w:rPr>
        <w:lastRenderedPageBreak/>
        <w:t>Algorithm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strat1(timelines,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n,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m)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Input:</w:t>
      </w:r>
    </w:p>
    <w:p w14:paraId="12751DA7" w14:textId="77777777" w:rsidR="00000000" w:rsidRDefault="00000000">
      <w:pPr>
        <w:pStyle w:val="BodyText"/>
        <w:kinsoku w:val="0"/>
        <w:overflowPunct w:val="0"/>
        <w:spacing w:line="220" w:lineRule="exact"/>
        <w:ind w:left="809"/>
        <w:rPr>
          <w:color w:val="23292E"/>
        </w:rPr>
      </w:pPr>
      <w:r>
        <w:rPr>
          <w:color w:val="23292E"/>
        </w:rPr>
        <w:t>timelines: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list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m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pairs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integers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4"/>
        </w:rPr>
        <w:t xml:space="preserve"> </w:t>
      </w:r>
      <w:proofErr w:type="gramStart"/>
      <w:r>
        <w:rPr>
          <w:color w:val="23292E"/>
        </w:rPr>
        <w:t>house</w:t>
      </w:r>
      <w:proofErr w:type="gramEnd"/>
    </w:p>
    <w:p w14:paraId="31FF44DE" w14:textId="77777777" w:rsidR="00000000" w:rsidRDefault="00000000">
      <w:pPr>
        <w:pStyle w:val="BodyText"/>
        <w:kinsoku w:val="0"/>
        <w:overflowPunct w:val="0"/>
        <w:spacing w:before="66" w:line="307" w:lineRule="auto"/>
        <w:ind w:left="809" w:right="5452" w:hanging="1"/>
        <w:rPr>
          <w:color w:val="23292E"/>
        </w:rPr>
      </w:pPr>
      <w:r>
        <w:rPr>
          <w:color w:val="23292E"/>
        </w:rPr>
        <w:t>n: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days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m: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7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7"/>
        </w:rPr>
        <w:t xml:space="preserve"> </w:t>
      </w:r>
      <w:proofErr w:type="gramStart"/>
      <w:r>
        <w:rPr>
          <w:color w:val="23292E"/>
        </w:rPr>
        <w:t>paint</w:t>
      </w:r>
      <w:proofErr w:type="gramEnd"/>
    </w:p>
    <w:p w14:paraId="2901D124" w14:textId="77777777" w:rsidR="00000000" w:rsidRDefault="00000000">
      <w:pPr>
        <w:pStyle w:val="BodyText"/>
        <w:kinsoku w:val="0"/>
        <w:overflowPunct w:val="0"/>
        <w:spacing w:before="1"/>
        <w:rPr>
          <w:color w:val="23292E"/>
        </w:rPr>
      </w:pPr>
      <w:r>
        <w:rPr>
          <w:color w:val="23292E"/>
        </w:rPr>
        <w:t>Output:</w:t>
      </w:r>
    </w:p>
    <w:p w14:paraId="45C11969" w14:textId="77777777" w:rsidR="00000000" w:rsidRDefault="00000000">
      <w:pPr>
        <w:pStyle w:val="BodyText"/>
        <w:kinsoku w:val="0"/>
        <w:overflowPunct w:val="0"/>
        <w:spacing w:before="51"/>
        <w:ind w:left="809"/>
        <w:rPr>
          <w:color w:val="23292E"/>
        </w:rPr>
      </w:pPr>
      <w:r>
        <w:rPr>
          <w:color w:val="23292E"/>
        </w:rPr>
        <w:t>A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containing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numbers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were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23292E"/>
        </w:rPr>
        <w:t>painted</w:t>
      </w:r>
      <w:proofErr w:type="gramEnd"/>
    </w:p>
    <w:p w14:paraId="1BF8A7FD" w14:textId="77777777" w:rsidR="00000000" w:rsidRDefault="00000000">
      <w:pPr>
        <w:pStyle w:val="BodyText"/>
        <w:kinsoku w:val="0"/>
        <w:overflowPunct w:val="0"/>
        <w:ind w:left="0"/>
      </w:pPr>
    </w:p>
    <w:p w14:paraId="2D515C65" w14:textId="77777777" w:rsidR="00000000" w:rsidRDefault="00000000">
      <w:pPr>
        <w:pStyle w:val="BodyText"/>
        <w:kinsoku w:val="0"/>
        <w:overflowPunct w:val="0"/>
        <w:spacing w:before="132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21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21"/>
        </w:rPr>
        <w:t xml:space="preserve"> </w:t>
      </w:r>
      <w:r>
        <w:rPr>
          <w:color w:val="0085B2"/>
        </w:rPr>
        <w:t>empty</w:t>
      </w:r>
      <w:r>
        <w:rPr>
          <w:color w:val="0085B2"/>
          <w:spacing w:val="21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22"/>
        </w:rPr>
        <w:t xml:space="preserve"> </w:t>
      </w:r>
      <w:proofErr w:type="spellStart"/>
      <w:proofErr w:type="gramStart"/>
      <w:r>
        <w:rPr>
          <w:color w:val="23292E"/>
        </w:rPr>
        <w:t>housePaintString</w:t>
      </w:r>
      <w:proofErr w:type="spellEnd"/>
      <w:proofErr w:type="gramEnd"/>
    </w:p>
    <w:p w14:paraId="25524D1C" w14:textId="77777777" w:rsidR="00000000" w:rsidRDefault="00000000">
      <w:pPr>
        <w:pStyle w:val="BodyText"/>
        <w:kinsoku w:val="0"/>
        <w:overflowPunct w:val="0"/>
        <w:spacing w:before="51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houseQueue</w:t>
      </w:r>
      <w:proofErr w:type="spellEnd"/>
      <w:r>
        <w:rPr>
          <w:color w:val="23292E"/>
          <w:spacing w:val="1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store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5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5"/>
        </w:rPr>
        <w:t xml:space="preserve"> </w:t>
      </w:r>
      <w:proofErr w:type="gramStart"/>
      <w:r>
        <w:rPr>
          <w:color w:val="23292E"/>
        </w:rPr>
        <w:t>house</w:t>
      </w:r>
      <w:proofErr w:type="gramEnd"/>
    </w:p>
    <w:p w14:paraId="6164EA69" w14:textId="77777777" w:rsidR="00000000" w:rsidRDefault="00000000">
      <w:pPr>
        <w:pStyle w:val="BodyText"/>
        <w:kinsoku w:val="0"/>
        <w:overflowPunct w:val="0"/>
        <w:spacing w:before="66" w:line="307" w:lineRule="auto"/>
        <w:ind w:right="568"/>
        <w:rPr>
          <w:color w:val="23292E"/>
        </w:rPr>
      </w:pPr>
      <w:r>
        <w:rPr>
          <w:color w:val="23292E"/>
        </w:rPr>
        <w:t>For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timeline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timelines,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end</w:t>
      </w:r>
      <w:r>
        <w:rPr>
          <w:color w:val="A61D5D"/>
          <w:spacing w:val="12"/>
        </w:rPr>
        <w:t xml:space="preserve"> </w:t>
      </w:r>
      <w:r>
        <w:rPr>
          <w:color w:val="3A2D4F"/>
        </w:rPr>
        <w:t>of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list</w:t>
      </w:r>
      <w:r>
        <w:rPr>
          <w:color w:val="23292E"/>
        </w:rPr>
        <w:t>,</w:t>
      </w:r>
      <w:r>
        <w:rPr>
          <w:color w:val="23292E"/>
          <w:spacing w:val="12"/>
        </w:rPr>
        <w:t xml:space="preserve"> </w:t>
      </w:r>
      <w:r>
        <w:rPr>
          <w:color w:val="3A2D4F"/>
        </w:rPr>
        <w:t>and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add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list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to</w:t>
      </w:r>
      <w:r>
        <w:rPr>
          <w:color w:val="3A2D4F"/>
          <w:spacing w:val="12"/>
        </w:rPr>
        <w:t xml:space="preserve"> </w:t>
      </w:r>
      <w:proofErr w:type="spellStart"/>
      <w:r>
        <w:rPr>
          <w:color w:val="3A2D4F"/>
        </w:rPr>
        <w:t>houseQueue</w:t>
      </w:r>
      <w:proofErr w:type="spellEnd"/>
      <w:r>
        <w:rPr>
          <w:color w:val="3A2D4F"/>
          <w:spacing w:val="-107"/>
        </w:rPr>
        <w:t xml:space="preserve"> </w:t>
      </w:r>
      <w:proofErr w:type="gramStart"/>
      <w:r>
        <w:rPr>
          <w:color w:val="23292E"/>
        </w:rPr>
        <w:t>For</w:t>
      </w:r>
      <w:proofErr w:type="gramEnd"/>
      <w:r>
        <w:rPr>
          <w:color w:val="23292E"/>
          <w:spacing w:val="3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3"/>
        </w:rPr>
        <w:t xml:space="preserve"> </w:t>
      </w:r>
      <w:proofErr w:type="spellStart"/>
      <w:r>
        <w:rPr>
          <w:color w:val="DF4F00"/>
        </w:rPr>
        <w:t>pDay</w:t>
      </w:r>
      <w:proofErr w:type="spellEnd"/>
      <w:r>
        <w:rPr>
          <w:color w:val="DF4F00"/>
          <w:spacing w:val="3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following:</w:t>
      </w:r>
    </w:p>
    <w:p w14:paraId="7781A3AB" w14:textId="77777777" w:rsidR="00000000" w:rsidRDefault="00000000">
      <w:pPr>
        <w:pStyle w:val="ListParagraph"/>
        <w:numPr>
          <w:ilvl w:val="1"/>
          <w:numId w:val="5"/>
        </w:numPr>
        <w:tabs>
          <w:tab w:val="left" w:pos="1147"/>
        </w:tabs>
        <w:kinsoku w:val="0"/>
        <w:overflowPunct w:val="0"/>
        <w:spacing w:before="0" w:line="220" w:lineRule="exact"/>
        <w:ind w:hanging="338"/>
        <w:rPr>
          <w:color w:val="A61D5D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houseQueue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not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0085B2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4370DC0B" w14:textId="77777777" w:rsidR="00000000" w:rsidRDefault="00000000">
      <w:pPr>
        <w:pStyle w:val="ListParagraph"/>
        <w:numPr>
          <w:ilvl w:val="2"/>
          <w:numId w:val="5"/>
        </w:numPr>
        <w:tabs>
          <w:tab w:val="left" w:pos="1595"/>
        </w:tabs>
        <w:kinsoku w:val="0"/>
        <w:overflowPunct w:val="0"/>
        <w:ind w:hanging="338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Peek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first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element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houseQueue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assign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peekHouse</w:t>
      </w:r>
      <w:proofErr w:type="spellEnd"/>
      <w:proofErr w:type="gramEnd"/>
    </w:p>
    <w:p w14:paraId="5BB674D3" w14:textId="77777777" w:rsidR="00000000" w:rsidRDefault="00000000">
      <w:pPr>
        <w:pStyle w:val="ListParagraph"/>
        <w:numPr>
          <w:ilvl w:val="2"/>
          <w:numId w:val="5"/>
        </w:numPr>
        <w:tabs>
          <w:tab w:val="left" w:pos="1707"/>
        </w:tabs>
        <w:kinsoku w:val="0"/>
        <w:overflowPunct w:val="0"/>
        <w:ind w:left="170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5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covers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01ACB2E6" w14:textId="77777777" w:rsidR="00000000" w:rsidRDefault="00000000">
      <w:pPr>
        <w:pStyle w:val="ListParagraph"/>
        <w:numPr>
          <w:ilvl w:val="3"/>
          <w:numId w:val="5"/>
        </w:numPr>
        <w:tabs>
          <w:tab w:val="left" w:pos="2044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Remove</w:t>
      </w:r>
      <w:r>
        <w:rPr>
          <w:color w:val="23292E"/>
          <w:spacing w:val="20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20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20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houseQueue</w:t>
      </w:r>
      <w:proofErr w:type="spellEnd"/>
      <w:proofErr w:type="gramEnd"/>
    </w:p>
    <w:p w14:paraId="5957D8C7" w14:textId="77777777" w:rsidR="00000000" w:rsidRDefault="00000000">
      <w:pPr>
        <w:pStyle w:val="ListParagraph"/>
        <w:numPr>
          <w:ilvl w:val="3"/>
          <w:numId w:val="5"/>
        </w:numPr>
        <w:tabs>
          <w:tab w:val="left" w:pos="2044"/>
        </w:tabs>
        <w:kinsoku w:val="0"/>
        <w:overflowPunct w:val="0"/>
        <w:spacing w:before="51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Append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house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number</w:t>
      </w:r>
      <w:r>
        <w:rPr>
          <w:color w:val="23292E"/>
          <w:spacing w:val="1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7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housePaintString</w:t>
      </w:r>
      <w:proofErr w:type="spellEnd"/>
      <w:proofErr w:type="gramEnd"/>
    </w:p>
    <w:p w14:paraId="1A241F1E" w14:textId="77777777" w:rsidR="00000000" w:rsidRDefault="00000000">
      <w:pPr>
        <w:pStyle w:val="ListParagraph"/>
        <w:numPr>
          <w:ilvl w:val="3"/>
          <w:numId w:val="5"/>
        </w:numPr>
        <w:tabs>
          <w:tab w:val="left" w:pos="2044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Append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</w:t>
      </w:r>
      <w:r>
        <w:rPr>
          <w:color w:val="A61D5D"/>
          <w:spacing w:val="17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space</w:t>
      </w:r>
      <w:r>
        <w:rPr>
          <w:color w:val="0085B2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7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housePaintString</w:t>
      </w:r>
      <w:proofErr w:type="spellEnd"/>
      <w:proofErr w:type="gramEnd"/>
    </w:p>
    <w:p w14:paraId="76CA7DB0" w14:textId="77777777" w:rsidR="00000000" w:rsidRDefault="00000000">
      <w:pPr>
        <w:pStyle w:val="ListParagraph"/>
        <w:numPr>
          <w:ilvl w:val="3"/>
          <w:numId w:val="5"/>
        </w:numPr>
        <w:tabs>
          <w:tab w:val="left" w:pos="2044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Break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5144C731" w14:textId="77777777" w:rsidR="00000000" w:rsidRDefault="00000000">
      <w:pPr>
        <w:pStyle w:val="ListParagraph"/>
        <w:numPr>
          <w:ilvl w:val="2"/>
          <w:numId w:val="5"/>
        </w:numPr>
        <w:tabs>
          <w:tab w:val="left" w:pos="1820"/>
        </w:tabs>
        <w:kinsoku w:val="0"/>
        <w:overflowPunct w:val="0"/>
        <w:spacing w:before="51" w:line="307" w:lineRule="auto"/>
        <w:ind w:left="1258" w:right="238" w:hanging="1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5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has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already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passed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remove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houseQueue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continue</w:t>
      </w:r>
      <w:r>
        <w:rPr>
          <w:color w:val="23292E"/>
          <w:spacing w:val="-10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2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569A7F30" w14:textId="77777777" w:rsidR="00000000" w:rsidRDefault="00000000">
      <w:pPr>
        <w:pStyle w:val="ListParagraph"/>
        <w:numPr>
          <w:ilvl w:val="2"/>
          <w:numId w:val="5"/>
        </w:numPr>
        <w:tabs>
          <w:tab w:val="left" w:pos="1707"/>
        </w:tabs>
        <w:kinsoku w:val="0"/>
        <w:overflowPunct w:val="0"/>
        <w:spacing w:before="1"/>
        <w:ind w:left="170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starts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after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break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000E2CDB" w14:textId="77777777" w:rsidR="00000000" w:rsidRDefault="00000000">
      <w:pPr>
        <w:pStyle w:val="ListParagraph"/>
        <w:numPr>
          <w:ilvl w:val="1"/>
          <w:numId w:val="5"/>
        </w:numPr>
        <w:tabs>
          <w:tab w:val="left" w:pos="1146"/>
        </w:tabs>
        <w:kinsoku w:val="0"/>
        <w:overflowPunct w:val="0"/>
        <w:spacing w:before="51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houseQueue</w:t>
      </w:r>
      <w:proofErr w:type="spellEnd"/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23292E"/>
          <w:sz w:val="20"/>
          <w:szCs w:val="20"/>
        </w:rPr>
        <w:t>,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break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3ADB8DEC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Return</w:t>
      </w:r>
      <w:r>
        <w:rPr>
          <w:color w:val="23292E"/>
          <w:spacing w:val="20"/>
        </w:rPr>
        <w:t xml:space="preserve"> </w:t>
      </w:r>
      <w:proofErr w:type="spellStart"/>
      <w:r>
        <w:rPr>
          <w:color w:val="23292E"/>
        </w:rPr>
        <w:t>housePaintString</w:t>
      </w:r>
      <w:proofErr w:type="spellEnd"/>
      <w:r>
        <w:rPr>
          <w:color w:val="23292E"/>
          <w:spacing w:val="21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20"/>
        </w:rPr>
        <w:t xml:space="preserve"> </w:t>
      </w:r>
      <w:r>
        <w:rPr>
          <w:color w:val="23292E"/>
        </w:rPr>
        <w:t>leading</w:t>
      </w:r>
      <w:r>
        <w:rPr>
          <w:color w:val="23292E"/>
          <w:spacing w:val="21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20"/>
        </w:rPr>
        <w:t xml:space="preserve"> </w:t>
      </w:r>
      <w:r>
        <w:rPr>
          <w:color w:val="23292E"/>
        </w:rPr>
        <w:t>trailing</w:t>
      </w:r>
      <w:r>
        <w:rPr>
          <w:color w:val="23292E"/>
          <w:spacing w:val="21"/>
        </w:rPr>
        <w:t xml:space="preserve"> </w:t>
      </w:r>
      <w:r>
        <w:rPr>
          <w:color w:val="23292E"/>
        </w:rPr>
        <w:t>whitespaces</w:t>
      </w:r>
      <w:r>
        <w:rPr>
          <w:color w:val="23292E"/>
          <w:spacing w:val="20"/>
        </w:rPr>
        <w:t xml:space="preserve"> </w:t>
      </w:r>
      <w:proofErr w:type="gramStart"/>
      <w:r>
        <w:rPr>
          <w:color w:val="23292E"/>
        </w:rPr>
        <w:t>removed</w:t>
      </w:r>
      <w:proofErr w:type="gramEnd"/>
    </w:p>
    <w:p w14:paraId="13E071B4" w14:textId="77777777" w:rsidR="00000000" w:rsidRDefault="00000000">
      <w:pPr>
        <w:pStyle w:val="BodyText"/>
        <w:kinsoku w:val="0"/>
        <w:overflowPunct w:val="0"/>
        <w:ind w:left="0"/>
      </w:pPr>
    </w:p>
    <w:p w14:paraId="2476B4C6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14:paraId="7901D41C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Completion</w:t>
      </w:r>
      <w:r>
        <w:rPr>
          <w:i w:val="0"/>
          <w:iCs w:val="0"/>
          <w:color w:val="23292E"/>
        </w:rPr>
        <w:t>:</w:t>
      </w:r>
    </w:p>
    <w:p w14:paraId="5633419D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0768FF3A" w14:textId="77777777" w:rsidR="00000000" w:rsidRDefault="00000000">
      <w:pPr>
        <w:pStyle w:val="BodyText"/>
        <w:kinsoku w:val="0"/>
        <w:overflowPunct w:val="0"/>
        <w:spacing w:line="300" w:lineRule="auto"/>
        <w:rPr>
          <w:color w:val="23292E"/>
        </w:rPr>
      </w:pPr>
      <w:r>
        <w:rPr>
          <w:color w:val="23292E"/>
        </w:rPr>
        <w:t>As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concerned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(n)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i.e.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painters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availability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n),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loop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surely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terminate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exhaust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painter</w:t>
      </w:r>
      <w:r>
        <w:rPr>
          <w:color w:val="0085B2"/>
        </w:rPr>
        <w:t>'s</w:t>
      </w:r>
      <w:r>
        <w:rPr>
          <w:color w:val="0085B2"/>
          <w:spacing w:val="13"/>
        </w:rPr>
        <w:t xml:space="preserve"> </w:t>
      </w:r>
      <w:proofErr w:type="spellStart"/>
      <w:r>
        <w:rPr>
          <w:color w:val="23292E"/>
        </w:rPr>
        <w:t>availabilty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future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listing.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scenario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(n)&lt;(m)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where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(m)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listed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painting.</w:t>
      </w:r>
    </w:p>
    <w:p w14:paraId="621409B8" w14:textId="77777777" w:rsidR="00000000" w:rsidRDefault="00000000">
      <w:pPr>
        <w:pStyle w:val="BodyText"/>
        <w:kinsoku w:val="0"/>
        <w:overflowPunct w:val="0"/>
        <w:spacing w:before="8" w:line="307" w:lineRule="auto"/>
        <w:rPr>
          <w:color w:val="23292E"/>
        </w:rPr>
      </w:pPr>
      <w:r>
        <w:rPr>
          <w:color w:val="A61D5D"/>
        </w:rPr>
        <w:t>If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less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listed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compared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2"/>
        </w:rPr>
        <w:t xml:space="preserve"> </w:t>
      </w:r>
      <w:proofErr w:type="gramStart"/>
      <w:r>
        <w:rPr>
          <w:color w:val="23292E"/>
        </w:rPr>
        <w:t>painters</w:t>
      </w:r>
      <w:proofErr w:type="gramEnd"/>
      <w:r>
        <w:rPr>
          <w:color w:val="23292E"/>
          <w:spacing w:val="13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i.e.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(m)&lt;(n),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exhaust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all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&amp;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06"/>
        </w:rPr>
        <w:t xml:space="preserve"> </w:t>
      </w:r>
      <w:r>
        <w:rPr>
          <w:color w:val="23292E"/>
        </w:rPr>
        <w:t>remaining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painter</w:t>
      </w:r>
      <w:r>
        <w:rPr>
          <w:color w:val="0085B2"/>
        </w:rPr>
        <w:t>'s</w:t>
      </w:r>
      <w:r>
        <w:rPr>
          <w:color w:val="0085B2"/>
          <w:spacing w:val="3"/>
        </w:rPr>
        <w:t xml:space="preserve"> </w:t>
      </w:r>
      <w:r>
        <w:rPr>
          <w:color w:val="23292E"/>
        </w:rPr>
        <w:t>days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idle.</w:t>
      </w:r>
    </w:p>
    <w:p w14:paraId="35C5B3C8" w14:textId="77777777" w:rsidR="00000000" w:rsidRDefault="00000000">
      <w:pPr>
        <w:pStyle w:val="BodyText"/>
        <w:kinsoku w:val="0"/>
        <w:overflowPunct w:val="0"/>
        <w:spacing w:before="8" w:line="307" w:lineRule="auto"/>
        <w:rPr>
          <w:color w:val="23292E"/>
        </w:rPr>
        <w:sectPr w:rsidR="00000000">
          <w:pgSz w:w="16840" w:h="11900" w:orient="landscape"/>
          <w:pgMar w:top="780" w:right="2420" w:bottom="280" w:left="460" w:header="720" w:footer="720" w:gutter="0"/>
          <w:cols w:space="720"/>
          <w:noEndnote/>
        </w:sectPr>
      </w:pPr>
    </w:p>
    <w:p w14:paraId="7C8ED49F" w14:textId="77777777" w:rsidR="00000000" w:rsidRDefault="00000000">
      <w:pPr>
        <w:pStyle w:val="BodyText"/>
        <w:kinsoku w:val="0"/>
        <w:overflowPunct w:val="0"/>
        <w:spacing w:before="47" w:line="307" w:lineRule="auto"/>
        <w:ind w:right="343"/>
        <w:rPr>
          <w:color w:val="23292E"/>
        </w:rPr>
      </w:pPr>
      <w:r>
        <w:rPr>
          <w:color w:val="A61D5D"/>
        </w:rPr>
        <w:lastRenderedPageBreak/>
        <w:t>In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both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scenario</w:t>
      </w:r>
      <w:r>
        <w:rPr>
          <w:color w:val="0085B2"/>
        </w:rPr>
        <w:t>'s</w:t>
      </w:r>
      <w:r>
        <w:rPr>
          <w:color w:val="0085B2"/>
          <w:spacing w:val="15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loop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terminate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based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upon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exhausting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proofErr w:type="gramStart"/>
      <w:r>
        <w:rPr>
          <w:color w:val="23292E"/>
        </w:rPr>
        <w:t>painters</w:t>
      </w:r>
      <w:proofErr w:type="gramEnd"/>
      <w:r>
        <w:rPr>
          <w:color w:val="23292E"/>
          <w:spacing w:val="15"/>
        </w:rPr>
        <w:t xml:space="preserve"> </w:t>
      </w:r>
      <w:r>
        <w:rPr>
          <w:color w:val="23292E"/>
        </w:rPr>
        <w:t>availability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thus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surely</w:t>
      </w:r>
      <w:r>
        <w:rPr>
          <w:color w:val="23292E"/>
          <w:spacing w:val="2"/>
        </w:rPr>
        <w:t xml:space="preserve"> </w:t>
      </w:r>
      <w:r>
        <w:rPr>
          <w:color w:val="A61D5D"/>
        </w:rPr>
        <w:t>terminate</w:t>
      </w:r>
      <w:r>
        <w:rPr>
          <w:color w:val="23292E"/>
        </w:rPr>
        <w:t>.</w:t>
      </w:r>
    </w:p>
    <w:p w14:paraId="0E7FD738" w14:textId="77777777" w:rsidR="00000000" w:rsidRDefault="00000000">
      <w:pPr>
        <w:pStyle w:val="BodyText"/>
        <w:kinsoku w:val="0"/>
        <w:overflowPunct w:val="0"/>
        <w:ind w:left="0"/>
      </w:pPr>
    </w:p>
    <w:p w14:paraId="597031C5" w14:textId="77777777" w:rsidR="00000000" w:rsidRDefault="00000000">
      <w:pPr>
        <w:pStyle w:val="BodyText"/>
        <w:kinsoku w:val="0"/>
        <w:overflowPunct w:val="0"/>
        <w:spacing w:before="6"/>
        <w:ind w:left="0"/>
        <w:rPr>
          <w:sz w:val="18"/>
          <w:szCs w:val="18"/>
        </w:rPr>
      </w:pPr>
    </w:p>
    <w:p w14:paraId="403235C6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Correctness</w:t>
      </w:r>
      <w:r>
        <w:rPr>
          <w:i w:val="0"/>
          <w:iCs w:val="0"/>
          <w:color w:val="23292E"/>
        </w:rPr>
        <w:t>:</w:t>
      </w:r>
    </w:p>
    <w:p w14:paraId="6145B349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49FBE6DD" w14:textId="77777777" w:rsidR="00000000" w:rsidRDefault="00000000">
      <w:pPr>
        <w:pStyle w:val="BodyText"/>
        <w:tabs>
          <w:tab w:val="left" w:leader="dot" w:pos="3614"/>
        </w:tabs>
        <w:kinsoku w:val="0"/>
        <w:overflowPunct w:val="0"/>
        <w:spacing w:line="307" w:lineRule="auto"/>
        <w:ind w:right="6637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G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{g1,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gN</w:t>
      </w:r>
      <w:proofErr w:type="spellEnd"/>
      <w:r>
        <w:rPr>
          <w:color w:val="23292E"/>
        </w:rPr>
        <w:t>}</w:t>
      </w:r>
    </w:p>
    <w:p w14:paraId="5FD482FA" w14:textId="77777777" w:rsidR="00000000" w:rsidRDefault="00000000">
      <w:pPr>
        <w:pStyle w:val="BodyText"/>
        <w:kinsoku w:val="0"/>
        <w:overflowPunct w:val="0"/>
        <w:spacing w:before="8"/>
        <w:ind w:left="0"/>
        <w:rPr>
          <w:sz w:val="25"/>
          <w:szCs w:val="25"/>
        </w:rPr>
      </w:pPr>
    </w:p>
    <w:p w14:paraId="76B190BA" w14:textId="77777777" w:rsidR="00000000" w:rsidRDefault="00000000">
      <w:pPr>
        <w:pStyle w:val="BodyText"/>
        <w:tabs>
          <w:tab w:val="left" w:leader="dot" w:pos="3614"/>
        </w:tabs>
        <w:kinsoku w:val="0"/>
        <w:overflowPunct w:val="0"/>
        <w:spacing w:before="1" w:line="292" w:lineRule="auto"/>
        <w:ind w:right="6525" w:hanging="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O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{o1,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gM</w:t>
      </w:r>
      <w:proofErr w:type="spellEnd"/>
      <w:r>
        <w:rPr>
          <w:color w:val="23292E"/>
        </w:rPr>
        <w:t>}</w:t>
      </w:r>
    </w:p>
    <w:p w14:paraId="150A1C98" w14:textId="77777777" w:rsidR="00000000" w:rsidRDefault="00000000">
      <w:pPr>
        <w:pStyle w:val="BodyText"/>
        <w:kinsoku w:val="0"/>
        <w:overflowPunct w:val="0"/>
        <w:spacing w:before="9"/>
        <w:ind w:left="0"/>
        <w:rPr>
          <w:sz w:val="26"/>
          <w:szCs w:val="26"/>
        </w:rPr>
      </w:pPr>
    </w:p>
    <w:p w14:paraId="3FF7B1C9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Cardinality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|O|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&gt;=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|G|;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therefore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M&gt;=N.</w:t>
      </w:r>
    </w:p>
    <w:p w14:paraId="1C6C3933" w14:textId="77777777" w:rsidR="00000000" w:rsidRDefault="00000000">
      <w:pPr>
        <w:pStyle w:val="BodyText"/>
        <w:kinsoku w:val="0"/>
        <w:overflowPunct w:val="0"/>
        <w:spacing w:before="51" w:line="307" w:lineRule="auto"/>
        <w:ind w:right="343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4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(k-1),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both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approaches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producing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output.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kth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point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conflict.</w:t>
      </w:r>
    </w:p>
    <w:p w14:paraId="7EDB1072" w14:textId="77777777" w:rsidR="00000000" w:rsidRDefault="00000000">
      <w:pPr>
        <w:pStyle w:val="BodyText"/>
        <w:kinsoku w:val="0"/>
        <w:overflowPunct w:val="0"/>
        <w:spacing w:before="1" w:line="292" w:lineRule="auto"/>
        <w:ind w:right="1610" w:hanging="1"/>
        <w:rPr>
          <w:color w:val="23292E"/>
        </w:rPr>
      </w:pPr>
      <w:r>
        <w:rPr>
          <w:color w:val="23292E"/>
        </w:rPr>
        <w:t>Since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picking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earlist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listing,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state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5"/>
        </w:rPr>
        <w:t xml:space="preserve"> </w:t>
      </w:r>
      <w:proofErr w:type="spellStart"/>
      <w:proofErr w:type="gramStart"/>
      <w:r>
        <w:rPr>
          <w:color w:val="23292E"/>
        </w:rPr>
        <w:t>gK.startDay</w:t>
      </w:r>
      <w:proofErr w:type="spellEnd"/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&lt;=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oK.startDay</w:t>
      </w:r>
      <w:proofErr w:type="spellEnd"/>
      <w:r>
        <w:rPr>
          <w:color w:val="23292E"/>
        </w:rPr>
        <w:t>.</w:t>
      </w:r>
      <w:r>
        <w:rPr>
          <w:color w:val="23292E"/>
          <w:spacing w:val="-107"/>
        </w:rPr>
        <w:t xml:space="preserve"> </w:t>
      </w: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6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start-replacing</w:t>
      </w:r>
      <w:r>
        <w:rPr>
          <w:color w:val="23292E"/>
          <w:spacing w:val="7"/>
        </w:rPr>
        <w:t xml:space="preserve"> </w:t>
      </w:r>
      <w:proofErr w:type="spellStart"/>
      <w:r>
        <w:rPr>
          <w:color w:val="23292E"/>
        </w:rPr>
        <w:t>gK</w:t>
      </w:r>
      <w:proofErr w:type="spellEnd"/>
      <w:r>
        <w:rPr>
          <w:color w:val="23292E"/>
          <w:spacing w:val="7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6"/>
        </w:rPr>
        <w:t xml:space="preserve"> </w:t>
      </w:r>
      <w:proofErr w:type="spellStart"/>
      <w:r>
        <w:rPr>
          <w:color w:val="23292E"/>
        </w:rPr>
        <w:t>oK</w:t>
      </w:r>
      <w:proofErr w:type="spellEnd"/>
      <w:r>
        <w:rPr>
          <w:color w:val="23292E"/>
          <w:spacing w:val="7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(0)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set</w:t>
      </w:r>
      <w:r>
        <w:rPr>
          <w:color w:val="A61D5D"/>
          <w:spacing w:val="6"/>
        </w:rPr>
        <w:t xml:space="preserve"> </w:t>
      </w:r>
      <w:r>
        <w:rPr>
          <w:color w:val="23292E"/>
        </w:rPr>
        <w:t>via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exchange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argument.</w:t>
      </w:r>
    </w:p>
    <w:p w14:paraId="3512EB16" w14:textId="77777777" w:rsidR="00000000" w:rsidRDefault="00000000">
      <w:pPr>
        <w:pStyle w:val="BodyText"/>
        <w:kinsoku w:val="0"/>
        <w:overflowPunct w:val="0"/>
        <w:spacing w:before="10"/>
        <w:ind w:left="0"/>
        <w:rPr>
          <w:sz w:val="26"/>
          <w:szCs w:val="26"/>
        </w:rPr>
      </w:pPr>
    </w:p>
    <w:p w14:paraId="31D186A1" w14:textId="77777777" w:rsidR="00000000" w:rsidRDefault="00000000">
      <w:pPr>
        <w:pStyle w:val="BodyText"/>
        <w:kinsoku w:val="0"/>
        <w:overflowPunct w:val="0"/>
        <w:rPr>
          <w:color w:val="A61D5D"/>
        </w:rPr>
      </w:pPr>
      <w:r>
        <w:rPr>
          <w:color w:val="23292E"/>
        </w:rPr>
        <w:t>Our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updated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(0)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set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proofErr w:type="gramStart"/>
      <w:r>
        <w:rPr>
          <w:color w:val="A61D5D"/>
        </w:rPr>
        <w:t>be</w:t>
      </w:r>
      <w:proofErr w:type="gramEnd"/>
    </w:p>
    <w:p w14:paraId="4E26ADF2" w14:textId="77777777" w:rsidR="00000000" w:rsidRDefault="00000000">
      <w:pPr>
        <w:pStyle w:val="BodyText"/>
        <w:tabs>
          <w:tab w:val="left" w:leader="dot" w:pos="6981"/>
        </w:tabs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0</w:t>
      </w:r>
      <w:r>
        <w:rPr>
          <w:color w:val="23292E"/>
          <w:spacing w:val="4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42"/>
        </w:rPr>
        <w:t xml:space="preserve"> </w:t>
      </w:r>
      <w:r>
        <w:rPr>
          <w:color w:val="23292E"/>
        </w:rPr>
        <w:t>{o</w:t>
      </w:r>
      <w:proofErr w:type="gramStart"/>
      <w:r>
        <w:rPr>
          <w:color w:val="23292E"/>
        </w:rPr>
        <w:t>1,o</w:t>
      </w:r>
      <w:proofErr w:type="gramEnd"/>
      <w:r>
        <w:rPr>
          <w:color w:val="23292E"/>
        </w:rPr>
        <w:t>2,o3,o4...oK-1,gk,gk+1,gk+2,gk+3...gN,oN+1,oN+2</w:t>
      </w:r>
      <w:r>
        <w:rPr>
          <w:rFonts w:ascii="Times New Roman" w:hAnsi="Times New Roman" w:cs="Times New Roman"/>
          <w:color w:val="23292E"/>
        </w:rPr>
        <w:tab/>
      </w:r>
      <w:r>
        <w:rPr>
          <w:color w:val="23292E"/>
        </w:rPr>
        <w:t>,</w:t>
      </w:r>
      <w:proofErr w:type="spellStart"/>
      <w:r>
        <w:rPr>
          <w:color w:val="23292E"/>
        </w:rPr>
        <w:t>oM</w:t>
      </w:r>
      <w:proofErr w:type="spellEnd"/>
      <w:r>
        <w:rPr>
          <w:color w:val="23292E"/>
        </w:rPr>
        <w:t>}</w:t>
      </w:r>
    </w:p>
    <w:p w14:paraId="3CEC067D" w14:textId="77777777" w:rsidR="00000000" w:rsidRDefault="00000000">
      <w:pPr>
        <w:pStyle w:val="BodyText"/>
        <w:kinsoku w:val="0"/>
        <w:overflowPunct w:val="0"/>
        <w:spacing w:before="51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become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M=N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strictly.</w:t>
      </w:r>
    </w:p>
    <w:p w14:paraId="45C1C0A0" w14:textId="77777777" w:rsidR="00000000" w:rsidRDefault="00000000">
      <w:pPr>
        <w:pStyle w:val="BodyText"/>
        <w:kinsoku w:val="0"/>
        <w:overflowPunct w:val="0"/>
        <w:ind w:left="0"/>
      </w:pPr>
    </w:p>
    <w:p w14:paraId="3507A473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14:paraId="013C9FF4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Complexity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Analysis</w:t>
      </w:r>
      <w:r>
        <w:rPr>
          <w:i w:val="0"/>
          <w:iCs w:val="0"/>
          <w:color w:val="23292E"/>
        </w:rPr>
        <w:t>:</w:t>
      </w:r>
    </w:p>
    <w:p w14:paraId="0DD114C2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29160409" w14:textId="77777777" w:rsidR="00000000" w:rsidRDefault="00000000">
      <w:pPr>
        <w:pStyle w:val="BodyText"/>
        <w:kinsoku w:val="0"/>
        <w:overflowPunct w:val="0"/>
        <w:spacing w:before="1" w:line="300" w:lineRule="auto"/>
        <w:ind w:right="128"/>
        <w:rPr>
          <w:color w:val="23292E"/>
        </w:rPr>
      </w:pP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4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4"/>
        </w:rPr>
        <w:t xml:space="preserve"> </w:t>
      </w:r>
      <w:r>
        <w:rPr>
          <w:color w:val="23292E"/>
        </w:rPr>
        <w:t>ranging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the</w:t>
      </w:r>
      <w:proofErr w:type="spellEnd"/>
      <w:r>
        <w:rPr>
          <w:color w:val="23292E"/>
          <w:spacing w:val="14"/>
        </w:rPr>
        <w:t xml:space="preserve"> </w:t>
      </w:r>
      <w:r>
        <w:rPr>
          <w:color w:val="23292E"/>
        </w:rPr>
        <w:t>head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queue</w:t>
      </w:r>
      <w:r>
        <w:rPr>
          <w:color w:val="424342"/>
        </w:rPr>
        <w:t>'s</w:t>
      </w:r>
      <w:r>
        <w:rPr>
          <w:color w:val="424342"/>
          <w:spacing w:val="14"/>
        </w:rPr>
        <w:t xml:space="preserve"> </w:t>
      </w:r>
      <w:proofErr w:type="spellStart"/>
      <w:r>
        <w:rPr>
          <w:color w:val="424342"/>
        </w:rPr>
        <w:t>startDay</w:t>
      </w:r>
      <w:proofErr w:type="spellEnd"/>
      <w:r>
        <w:rPr>
          <w:color w:val="424342"/>
          <w:spacing w:val="14"/>
        </w:rPr>
        <w:t xml:space="preserve"> </w:t>
      </w:r>
      <w:r>
        <w:rPr>
          <w:color w:val="424342"/>
        </w:rPr>
        <w:t>and</w:t>
      </w:r>
      <w:r>
        <w:rPr>
          <w:color w:val="424342"/>
          <w:spacing w:val="14"/>
        </w:rPr>
        <w:t xml:space="preserve"> </w:t>
      </w:r>
      <w:proofErr w:type="spellStart"/>
      <w:r>
        <w:rPr>
          <w:color w:val="424342"/>
        </w:rPr>
        <w:t>endDay</w:t>
      </w:r>
      <w:proofErr w:type="spellEnd"/>
      <w:r>
        <w:rPr>
          <w:color w:val="424342"/>
          <w:spacing w:val="13"/>
        </w:rPr>
        <w:t xml:space="preserve"> </w:t>
      </w:r>
      <w:r>
        <w:rPr>
          <w:color w:val="424342"/>
        </w:rPr>
        <w:t>are</w:t>
      </w:r>
      <w:r>
        <w:rPr>
          <w:color w:val="424342"/>
          <w:spacing w:val="14"/>
        </w:rPr>
        <w:t xml:space="preserve"> </w:t>
      </w:r>
      <w:r>
        <w:rPr>
          <w:color w:val="424342"/>
        </w:rPr>
        <w:t>following</w:t>
      </w:r>
      <w:r>
        <w:rPr>
          <w:color w:val="424342"/>
          <w:spacing w:val="1"/>
        </w:rPr>
        <w:t xml:space="preserve"> </w:t>
      </w:r>
      <w:r>
        <w:rPr>
          <w:color w:val="23292E"/>
        </w:rPr>
        <w:t>within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threshold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criteria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or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not</w:t>
      </w:r>
      <w:r>
        <w:rPr>
          <w:color w:val="23292E"/>
        </w:rPr>
        <w:t>.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yes,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paining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removing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head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pair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&amp;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else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removing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pair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queue.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Since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cannot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exceed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(n)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buffer,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9"/>
        </w:rPr>
        <w:t xml:space="preserve"> </w:t>
      </w:r>
      <w:proofErr w:type="gramStart"/>
      <w:r>
        <w:rPr>
          <w:color w:val="23292E"/>
        </w:rPr>
        <w:t>linear</w:t>
      </w:r>
      <w:proofErr w:type="gramEnd"/>
    </w:p>
    <w:p w14:paraId="4CA59D08" w14:textId="77777777" w:rsidR="00000000" w:rsidRDefault="00000000">
      <w:pPr>
        <w:pStyle w:val="BodyText"/>
        <w:kinsoku w:val="0"/>
        <w:overflowPunct w:val="0"/>
        <w:spacing w:before="7"/>
        <w:rPr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Complexity:</w:t>
      </w:r>
      <w:r>
        <w:rPr>
          <w:color w:val="23292E"/>
          <w:spacing w:val="19"/>
        </w:rPr>
        <w:t xml:space="preserve"> </w:t>
      </w:r>
      <w:r>
        <w:rPr>
          <w:color w:val="23292E"/>
        </w:rPr>
        <w:t>O(n)</w:t>
      </w:r>
    </w:p>
    <w:p w14:paraId="0886103E" w14:textId="77777777" w:rsidR="00000000" w:rsidRDefault="00000000">
      <w:pPr>
        <w:pStyle w:val="BodyText"/>
        <w:kinsoku w:val="0"/>
        <w:overflowPunct w:val="0"/>
        <w:ind w:left="0"/>
      </w:pPr>
    </w:p>
    <w:p w14:paraId="1A29CB87" w14:textId="77777777" w:rsidR="00000000" w:rsidRDefault="00000000">
      <w:pPr>
        <w:pStyle w:val="BodyText"/>
        <w:kinsoku w:val="0"/>
        <w:overflowPunct w:val="0"/>
        <w:ind w:left="0"/>
      </w:pPr>
    </w:p>
    <w:p w14:paraId="5071CBF0" w14:textId="77777777" w:rsidR="00000000" w:rsidRDefault="00000000">
      <w:pPr>
        <w:pStyle w:val="Heading1"/>
        <w:kinsoku w:val="0"/>
        <w:overflowPunct w:val="0"/>
        <w:rPr>
          <w:color w:val="23292E"/>
        </w:rPr>
      </w:pPr>
      <w:r>
        <w:rPr>
          <w:color w:val="23292E"/>
        </w:rPr>
        <w:t>Strategy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2</w:t>
      </w:r>
    </w:p>
    <w:p w14:paraId="38A9A47C" w14:textId="77777777" w:rsidR="00000000" w:rsidRDefault="00000000">
      <w:pPr>
        <w:pStyle w:val="Heading2"/>
        <w:kinsoku w:val="0"/>
        <w:overflowPunct w:val="0"/>
        <w:spacing w:before="236"/>
        <w:rPr>
          <w:color w:val="23292E"/>
        </w:rPr>
      </w:pPr>
      <w:r>
        <w:rPr>
          <w:color w:val="23292E"/>
        </w:rPr>
        <w:t>Algorithm:</w:t>
      </w:r>
    </w:p>
    <w:p w14:paraId="5F17EAE8" w14:textId="77777777" w:rsidR="00000000" w:rsidRDefault="00000000">
      <w:pPr>
        <w:pStyle w:val="Heading2"/>
        <w:kinsoku w:val="0"/>
        <w:overflowPunct w:val="0"/>
        <w:spacing w:before="236"/>
        <w:rPr>
          <w:color w:val="23292E"/>
        </w:rPr>
        <w:sectPr w:rsidR="00000000">
          <w:pgSz w:w="16840" w:h="11900" w:orient="landscape"/>
          <w:pgMar w:top="540" w:right="2420" w:bottom="280" w:left="460" w:header="720" w:footer="720" w:gutter="0"/>
          <w:cols w:space="720"/>
          <w:noEndnote/>
        </w:sectPr>
      </w:pPr>
    </w:p>
    <w:p w14:paraId="339BB986" w14:textId="77777777" w:rsidR="00000000" w:rsidRDefault="00000000">
      <w:pPr>
        <w:pStyle w:val="BodyText"/>
        <w:kinsoku w:val="0"/>
        <w:overflowPunct w:val="0"/>
        <w:spacing w:before="47" w:line="307" w:lineRule="auto"/>
        <w:ind w:right="9277"/>
        <w:rPr>
          <w:color w:val="23292E"/>
        </w:rPr>
      </w:pPr>
      <w:r>
        <w:rPr>
          <w:color w:val="23292E"/>
        </w:rPr>
        <w:lastRenderedPageBreak/>
        <w:t>Algorithm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strat2(timelines,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n,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m)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Input:</w:t>
      </w:r>
    </w:p>
    <w:p w14:paraId="78290B17" w14:textId="77777777" w:rsidR="00000000" w:rsidRDefault="00000000">
      <w:pPr>
        <w:pStyle w:val="BodyText"/>
        <w:kinsoku w:val="0"/>
        <w:overflowPunct w:val="0"/>
        <w:spacing w:line="220" w:lineRule="exact"/>
        <w:ind w:left="809"/>
        <w:rPr>
          <w:color w:val="23292E"/>
        </w:rPr>
      </w:pPr>
      <w:r>
        <w:rPr>
          <w:color w:val="23292E"/>
        </w:rPr>
        <w:t>timelines: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list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m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pairs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integers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4"/>
        </w:rPr>
        <w:t xml:space="preserve"> </w:t>
      </w:r>
      <w:proofErr w:type="gramStart"/>
      <w:r>
        <w:rPr>
          <w:color w:val="23292E"/>
        </w:rPr>
        <w:t>house</w:t>
      </w:r>
      <w:proofErr w:type="gramEnd"/>
    </w:p>
    <w:p w14:paraId="599B6126" w14:textId="77777777" w:rsidR="00000000" w:rsidRDefault="00000000">
      <w:pPr>
        <w:pStyle w:val="BodyText"/>
        <w:kinsoku w:val="0"/>
        <w:overflowPunct w:val="0"/>
        <w:spacing w:before="66" w:line="307" w:lineRule="auto"/>
        <w:ind w:left="809" w:right="5452" w:hanging="1"/>
        <w:rPr>
          <w:color w:val="23292E"/>
        </w:rPr>
      </w:pPr>
      <w:r>
        <w:rPr>
          <w:color w:val="23292E"/>
        </w:rPr>
        <w:t>n: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days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m: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7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7"/>
        </w:rPr>
        <w:t xml:space="preserve"> </w:t>
      </w:r>
      <w:proofErr w:type="gramStart"/>
      <w:r>
        <w:rPr>
          <w:color w:val="23292E"/>
        </w:rPr>
        <w:t>paint</w:t>
      </w:r>
      <w:proofErr w:type="gramEnd"/>
    </w:p>
    <w:p w14:paraId="38EAC8F2" w14:textId="77777777" w:rsidR="00000000" w:rsidRDefault="00000000">
      <w:pPr>
        <w:pStyle w:val="BodyText"/>
        <w:kinsoku w:val="0"/>
        <w:overflowPunct w:val="0"/>
        <w:spacing w:before="1"/>
        <w:rPr>
          <w:color w:val="23292E"/>
        </w:rPr>
      </w:pPr>
      <w:r>
        <w:rPr>
          <w:color w:val="23292E"/>
        </w:rPr>
        <w:t>Output:</w:t>
      </w:r>
    </w:p>
    <w:p w14:paraId="222BB319" w14:textId="77777777" w:rsidR="00000000" w:rsidRDefault="00000000">
      <w:pPr>
        <w:pStyle w:val="BodyText"/>
        <w:kinsoku w:val="0"/>
        <w:overflowPunct w:val="0"/>
        <w:spacing w:before="51"/>
        <w:ind w:left="809"/>
        <w:rPr>
          <w:color w:val="23292E"/>
        </w:rPr>
      </w:pPr>
      <w:r>
        <w:rPr>
          <w:color w:val="23292E"/>
        </w:rPr>
        <w:t>A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containing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numbers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were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23292E"/>
        </w:rPr>
        <w:t>painted</w:t>
      </w:r>
      <w:proofErr w:type="gramEnd"/>
    </w:p>
    <w:p w14:paraId="01828EFE" w14:textId="77777777" w:rsidR="00000000" w:rsidRDefault="00000000">
      <w:pPr>
        <w:pStyle w:val="BodyText"/>
        <w:kinsoku w:val="0"/>
        <w:overflowPunct w:val="0"/>
        <w:ind w:left="0"/>
      </w:pPr>
    </w:p>
    <w:p w14:paraId="08B44FA3" w14:textId="77777777" w:rsidR="00000000" w:rsidRDefault="00000000">
      <w:pPr>
        <w:pStyle w:val="BodyText"/>
        <w:kinsoku w:val="0"/>
        <w:overflowPunct w:val="0"/>
        <w:spacing w:before="132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21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21"/>
        </w:rPr>
        <w:t xml:space="preserve"> </w:t>
      </w:r>
      <w:r>
        <w:rPr>
          <w:color w:val="0085B2"/>
        </w:rPr>
        <w:t>empty</w:t>
      </w:r>
      <w:r>
        <w:rPr>
          <w:color w:val="0085B2"/>
          <w:spacing w:val="21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22"/>
        </w:rPr>
        <w:t xml:space="preserve"> </w:t>
      </w:r>
      <w:proofErr w:type="spellStart"/>
      <w:proofErr w:type="gramStart"/>
      <w:r>
        <w:rPr>
          <w:color w:val="23292E"/>
        </w:rPr>
        <w:t>housePaintString</w:t>
      </w:r>
      <w:proofErr w:type="spellEnd"/>
      <w:proofErr w:type="gramEnd"/>
    </w:p>
    <w:p w14:paraId="085FDDE3" w14:textId="77777777" w:rsidR="00000000" w:rsidRDefault="00000000">
      <w:pPr>
        <w:pStyle w:val="BodyText"/>
        <w:kinsoku w:val="0"/>
        <w:overflowPunct w:val="0"/>
        <w:spacing w:before="51" w:line="307" w:lineRule="auto"/>
        <w:ind w:hanging="1"/>
        <w:rPr>
          <w:color w:val="3A2D4F"/>
        </w:rPr>
      </w:pPr>
      <w:r>
        <w:rPr>
          <w:color w:val="23292E"/>
        </w:rPr>
        <w:t>Initialize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priority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latestHouses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store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5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house,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sorted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decreasing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-107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2"/>
        </w:rPr>
        <w:t xml:space="preserve"> </w:t>
      </w:r>
      <w:r>
        <w:rPr>
          <w:color w:val="23292E"/>
        </w:rPr>
        <w:t>increasing</w:t>
      </w:r>
      <w:r>
        <w:rPr>
          <w:color w:val="23292E"/>
          <w:spacing w:val="2"/>
        </w:rPr>
        <w:t xml:space="preserve"> </w:t>
      </w:r>
      <w:r>
        <w:rPr>
          <w:color w:val="A61D5D"/>
        </w:rPr>
        <w:t>end</w:t>
      </w:r>
      <w:r>
        <w:rPr>
          <w:color w:val="A61D5D"/>
          <w:spacing w:val="3"/>
        </w:rPr>
        <w:t xml:space="preserve"> </w:t>
      </w:r>
      <w:proofErr w:type="gramStart"/>
      <w:r>
        <w:rPr>
          <w:color w:val="3A2D4F"/>
        </w:rPr>
        <w:t>day</w:t>
      </w:r>
      <w:proofErr w:type="gramEnd"/>
    </w:p>
    <w:p w14:paraId="60CFF8E2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258BED21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housePtr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proofErr w:type="gramStart"/>
      <w:r>
        <w:rPr>
          <w:color w:val="23292E"/>
        </w:rPr>
        <w:t>0</w:t>
      </w:r>
      <w:proofErr w:type="gramEnd"/>
    </w:p>
    <w:p w14:paraId="0414BFE4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For</w:t>
      </w:r>
      <w:r>
        <w:rPr>
          <w:color w:val="23292E"/>
          <w:spacing w:val="9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0"/>
        </w:rPr>
        <w:t xml:space="preserve"> </w:t>
      </w:r>
      <w:proofErr w:type="spellStart"/>
      <w:r>
        <w:rPr>
          <w:color w:val="DF4F00"/>
        </w:rPr>
        <w:t>pDay</w:t>
      </w:r>
      <w:proofErr w:type="spellEnd"/>
      <w:r>
        <w:rPr>
          <w:color w:val="DF4F00"/>
          <w:spacing w:val="10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following:</w:t>
      </w:r>
    </w:p>
    <w:p w14:paraId="2B124A72" w14:textId="77777777" w:rsidR="00000000" w:rsidRDefault="00000000">
      <w:pPr>
        <w:pStyle w:val="ListParagraph"/>
        <w:numPr>
          <w:ilvl w:val="0"/>
          <w:numId w:val="4"/>
        </w:numPr>
        <w:tabs>
          <w:tab w:val="left" w:pos="1147"/>
        </w:tabs>
        <w:kinsoku w:val="0"/>
        <w:overflowPunct w:val="0"/>
        <w:ind w:hanging="338"/>
        <w:rPr>
          <w:color w:val="A61D5D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2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&lt;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m</w:t>
      </w:r>
      <w:r>
        <w:rPr>
          <w:color w:val="23292E"/>
          <w:spacing w:val="13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do</w:t>
      </w:r>
      <w:proofErr w:type="gram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77BECF3A" w14:textId="77777777" w:rsidR="00000000" w:rsidRDefault="00000000">
      <w:pPr>
        <w:pStyle w:val="ListParagraph"/>
        <w:numPr>
          <w:ilvl w:val="1"/>
          <w:numId w:val="4"/>
        </w:numPr>
        <w:tabs>
          <w:tab w:val="left" w:pos="1595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Peek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house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at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index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in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timelines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assign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2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pair</w:t>
      </w:r>
      <w:proofErr w:type="gramEnd"/>
    </w:p>
    <w:p w14:paraId="6E20DFC6" w14:textId="77777777" w:rsidR="00000000" w:rsidRDefault="00000000">
      <w:pPr>
        <w:pStyle w:val="ListParagraph"/>
        <w:numPr>
          <w:ilvl w:val="1"/>
          <w:numId w:val="4"/>
        </w:numPr>
        <w:tabs>
          <w:tab w:val="left" w:pos="1707"/>
        </w:tabs>
        <w:kinsoku w:val="0"/>
        <w:overflowPunct w:val="0"/>
        <w:spacing w:before="51"/>
        <w:ind w:left="170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day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pair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equals</w:t>
      </w:r>
      <w:r>
        <w:rPr>
          <w:color w:val="23292E"/>
          <w:spacing w:val="12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7E35AAEF" w14:textId="77777777" w:rsidR="00000000" w:rsidRDefault="00000000">
      <w:pPr>
        <w:pStyle w:val="BodyText"/>
        <w:kinsoku w:val="0"/>
        <w:overflowPunct w:val="0"/>
        <w:spacing w:before="66" w:line="307" w:lineRule="auto"/>
        <w:ind w:left="1706" w:right="5452"/>
        <w:rPr>
          <w:color w:val="23292E"/>
        </w:rPr>
      </w:pPr>
      <w:r>
        <w:rPr>
          <w:color w:val="23292E"/>
        </w:rPr>
        <w:t>Add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index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(housePtr+1)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end</w:t>
      </w:r>
      <w:r>
        <w:rPr>
          <w:color w:val="A61D5D"/>
          <w:spacing w:val="10"/>
        </w:rPr>
        <w:t xml:space="preserve"> </w:t>
      </w:r>
      <w:r>
        <w:rPr>
          <w:color w:val="3A2D4F"/>
        </w:rPr>
        <w:t>of</w:t>
      </w:r>
      <w:r>
        <w:rPr>
          <w:color w:val="3A2D4F"/>
          <w:spacing w:val="11"/>
        </w:rPr>
        <w:t xml:space="preserve"> </w:t>
      </w:r>
      <w:r>
        <w:rPr>
          <w:color w:val="3A2D4F"/>
        </w:rPr>
        <w:t>pair</w:t>
      </w:r>
      <w:r>
        <w:rPr>
          <w:color w:val="3A2D4F"/>
          <w:spacing w:val="-107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pair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3"/>
        </w:rPr>
        <w:t xml:space="preserve"> </w:t>
      </w:r>
      <w:proofErr w:type="spellStart"/>
      <w:proofErr w:type="gramStart"/>
      <w:r>
        <w:rPr>
          <w:color w:val="23292E"/>
        </w:rPr>
        <w:t>latestHouses</w:t>
      </w:r>
      <w:proofErr w:type="spellEnd"/>
      <w:proofErr w:type="gramEnd"/>
    </w:p>
    <w:p w14:paraId="6BEB8457" w14:textId="77777777" w:rsidR="00000000" w:rsidRDefault="00000000">
      <w:pPr>
        <w:pStyle w:val="BodyText"/>
        <w:kinsoku w:val="0"/>
        <w:overflowPunct w:val="0"/>
        <w:spacing w:line="220" w:lineRule="exact"/>
        <w:ind w:left="1706"/>
        <w:rPr>
          <w:color w:val="23292E"/>
        </w:rPr>
      </w:pPr>
      <w:r>
        <w:rPr>
          <w:color w:val="23292E"/>
        </w:rPr>
        <w:t>Increment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housePtr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14"/>
        </w:rPr>
        <w:t xml:space="preserve"> </w:t>
      </w:r>
      <w:proofErr w:type="gramStart"/>
      <w:r>
        <w:rPr>
          <w:color w:val="23292E"/>
        </w:rPr>
        <w:t>1</w:t>
      </w:r>
      <w:proofErr w:type="gramEnd"/>
    </w:p>
    <w:p w14:paraId="4540DEA3" w14:textId="77777777" w:rsidR="00000000" w:rsidRDefault="00000000">
      <w:pPr>
        <w:pStyle w:val="ListParagraph"/>
        <w:numPr>
          <w:ilvl w:val="1"/>
          <w:numId w:val="4"/>
        </w:numPr>
        <w:tabs>
          <w:tab w:val="left" w:pos="1820"/>
        </w:tabs>
        <w:kinsoku w:val="0"/>
        <w:overflowPunct w:val="0"/>
        <w:ind w:left="1819" w:hanging="562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break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64A9F5BE" w14:textId="77777777" w:rsidR="00000000" w:rsidRDefault="00000000">
      <w:pPr>
        <w:pStyle w:val="ListParagraph"/>
        <w:numPr>
          <w:ilvl w:val="0"/>
          <w:numId w:val="4"/>
        </w:numPr>
        <w:tabs>
          <w:tab w:val="left" w:pos="1146"/>
        </w:tabs>
        <w:kinsoku w:val="0"/>
        <w:overflowPunct w:val="0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23292E"/>
          <w:sz w:val="20"/>
          <w:szCs w:val="20"/>
        </w:rPr>
        <w:t>,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continue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5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674574C1" w14:textId="77777777" w:rsidR="00000000" w:rsidRDefault="00000000">
      <w:pPr>
        <w:pStyle w:val="ListParagraph"/>
        <w:numPr>
          <w:ilvl w:val="0"/>
          <w:numId w:val="4"/>
        </w:numPr>
        <w:tabs>
          <w:tab w:val="left" w:pos="1146"/>
        </w:tabs>
        <w:kinsoku w:val="0"/>
        <w:overflowPunct w:val="0"/>
        <w:spacing w:before="51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not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0085B2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6E9CFE2E" w14:textId="77777777" w:rsidR="00000000" w:rsidRDefault="00000000">
      <w:pPr>
        <w:pStyle w:val="ListParagraph"/>
        <w:numPr>
          <w:ilvl w:val="1"/>
          <w:numId w:val="4"/>
        </w:numPr>
        <w:tabs>
          <w:tab w:val="left" w:pos="1595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Peek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first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element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assign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peekHouse</w:t>
      </w:r>
      <w:proofErr w:type="spellEnd"/>
      <w:proofErr w:type="gramEnd"/>
    </w:p>
    <w:p w14:paraId="17D02466" w14:textId="77777777" w:rsidR="00000000" w:rsidRDefault="00000000">
      <w:pPr>
        <w:pStyle w:val="ListParagraph"/>
        <w:numPr>
          <w:ilvl w:val="1"/>
          <w:numId w:val="4"/>
        </w:numPr>
        <w:tabs>
          <w:tab w:val="left" w:pos="1707"/>
        </w:tabs>
        <w:kinsoku w:val="0"/>
        <w:overflowPunct w:val="0"/>
        <w:spacing w:line="307" w:lineRule="auto"/>
        <w:ind w:left="1706" w:right="416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between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end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days</w:t>
      </w:r>
      <w:r>
        <w:rPr>
          <w:color w:val="3A2D4F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of</w:t>
      </w:r>
      <w:r>
        <w:rPr>
          <w:color w:val="3A2D4F"/>
          <w:spacing w:val="11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peekHouse</w:t>
      </w:r>
      <w:proofErr w:type="spellEnd"/>
      <w:r>
        <w:rPr>
          <w:color w:val="3A2D4F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do</w:t>
      </w:r>
      <w:r>
        <w:rPr>
          <w:color w:val="3A2D4F"/>
          <w:spacing w:val="11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the</w:t>
      </w:r>
      <w:r>
        <w:rPr>
          <w:color w:val="3A2D4F"/>
          <w:spacing w:val="11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following</w:t>
      </w:r>
      <w:r>
        <w:rPr>
          <w:color w:val="23292E"/>
          <w:sz w:val="20"/>
          <w:szCs w:val="20"/>
        </w:rPr>
        <w:t>:</w:t>
      </w:r>
      <w:r>
        <w:rPr>
          <w:color w:val="23292E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Remove</w:t>
      </w:r>
      <w:r>
        <w:rPr>
          <w:color w:val="23292E"/>
          <w:spacing w:val="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latestHouses</w:t>
      </w:r>
      <w:proofErr w:type="spellEnd"/>
      <w:proofErr w:type="gramEnd"/>
    </w:p>
    <w:p w14:paraId="27110FEF" w14:textId="77777777" w:rsidR="00000000" w:rsidRDefault="00000000">
      <w:pPr>
        <w:pStyle w:val="BodyText"/>
        <w:kinsoku w:val="0"/>
        <w:overflowPunct w:val="0"/>
        <w:spacing w:line="220" w:lineRule="exact"/>
        <w:ind w:left="1706"/>
        <w:rPr>
          <w:color w:val="23292E"/>
        </w:rPr>
      </w:pPr>
      <w:r>
        <w:rPr>
          <w:color w:val="23292E"/>
        </w:rPr>
        <w:t>Append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7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7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7"/>
        </w:rPr>
        <w:t xml:space="preserve"> </w:t>
      </w:r>
      <w:proofErr w:type="spellStart"/>
      <w:r>
        <w:rPr>
          <w:color w:val="23292E"/>
        </w:rPr>
        <w:t>peekHouse</w:t>
      </w:r>
      <w:proofErr w:type="spellEnd"/>
      <w:r>
        <w:rPr>
          <w:color w:val="23292E"/>
          <w:spacing w:val="1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7"/>
        </w:rPr>
        <w:t xml:space="preserve"> </w:t>
      </w:r>
      <w:proofErr w:type="spellStart"/>
      <w:proofErr w:type="gramStart"/>
      <w:r>
        <w:rPr>
          <w:color w:val="23292E"/>
        </w:rPr>
        <w:t>housePaintString</w:t>
      </w:r>
      <w:proofErr w:type="spellEnd"/>
      <w:proofErr w:type="gramEnd"/>
    </w:p>
    <w:p w14:paraId="549D041D" w14:textId="77777777" w:rsidR="00000000" w:rsidRDefault="00000000">
      <w:pPr>
        <w:pStyle w:val="BodyText"/>
        <w:kinsoku w:val="0"/>
        <w:overflowPunct w:val="0"/>
        <w:spacing w:before="66" w:line="307" w:lineRule="auto"/>
        <w:ind w:left="1706" w:right="7989"/>
        <w:rPr>
          <w:color w:val="23292E"/>
        </w:rPr>
      </w:pPr>
      <w:r>
        <w:rPr>
          <w:color w:val="23292E"/>
        </w:rPr>
        <w:t>Append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5"/>
        </w:rPr>
        <w:t xml:space="preserve"> </w:t>
      </w:r>
      <w:r>
        <w:rPr>
          <w:color w:val="0085B2"/>
        </w:rPr>
        <w:t>space</w:t>
      </w:r>
      <w:r>
        <w:rPr>
          <w:color w:val="0085B2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housePaintString</w:t>
      </w:r>
      <w:proofErr w:type="spellEnd"/>
      <w:r>
        <w:rPr>
          <w:color w:val="23292E"/>
          <w:spacing w:val="-107"/>
        </w:rPr>
        <w:t xml:space="preserve"> </w:t>
      </w:r>
      <w:r>
        <w:rPr>
          <w:color w:val="23292E"/>
        </w:rPr>
        <w:t>Break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3"/>
        </w:rPr>
        <w:t xml:space="preserve"> </w:t>
      </w:r>
      <w:proofErr w:type="gramStart"/>
      <w:r>
        <w:rPr>
          <w:color w:val="23292E"/>
        </w:rPr>
        <w:t>loop</w:t>
      </w:r>
      <w:proofErr w:type="gramEnd"/>
    </w:p>
    <w:p w14:paraId="26B3A088" w14:textId="77777777" w:rsidR="00000000" w:rsidRDefault="00000000">
      <w:pPr>
        <w:pStyle w:val="ListParagraph"/>
        <w:numPr>
          <w:ilvl w:val="1"/>
          <w:numId w:val="4"/>
        </w:numPr>
        <w:tabs>
          <w:tab w:val="left" w:pos="1820"/>
        </w:tabs>
        <w:kinsoku w:val="0"/>
        <w:overflowPunct w:val="0"/>
        <w:spacing w:before="0" w:line="220" w:lineRule="exact"/>
        <w:ind w:left="1819" w:hanging="562"/>
        <w:rPr>
          <w:color w:val="3A2D4F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greater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day</w:t>
      </w:r>
      <w:r>
        <w:rPr>
          <w:color w:val="3A2D4F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of</w:t>
      </w:r>
      <w:r>
        <w:rPr>
          <w:color w:val="3A2D4F"/>
          <w:spacing w:val="13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peekHouse</w:t>
      </w:r>
      <w:proofErr w:type="spellEnd"/>
      <w:r>
        <w:rPr>
          <w:color w:val="3A2D4F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remove</w:t>
      </w:r>
      <w:r>
        <w:rPr>
          <w:color w:val="3A2D4F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it</w:t>
      </w:r>
      <w:r>
        <w:rPr>
          <w:color w:val="3A2D4F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from</w:t>
      </w:r>
      <w:r>
        <w:rPr>
          <w:color w:val="3A2D4F"/>
          <w:spacing w:val="13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latestHouses</w:t>
      </w:r>
      <w:proofErr w:type="spellEnd"/>
      <w:r>
        <w:rPr>
          <w:color w:val="3A2D4F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and</w:t>
      </w:r>
      <w:r>
        <w:rPr>
          <w:color w:val="3A2D4F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continue</w:t>
      </w:r>
      <w:r>
        <w:rPr>
          <w:color w:val="3A2D4F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the</w:t>
      </w:r>
      <w:r>
        <w:rPr>
          <w:color w:val="3A2D4F"/>
          <w:spacing w:val="13"/>
          <w:sz w:val="20"/>
          <w:szCs w:val="20"/>
        </w:rPr>
        <w:t xml:space="preserve"> </w:t>
      </w:r>
      <w:proofErr w:type="gramStart"/>
      <w:r>
        <w:rPr>
          <w:color w:val="3A2D4F"/>
          <w:sz w:val="20"/>
          <w:szCs w:val="20"/>
        </w:rPr>
        <w:t>loop</w:t>
      </w:r>
      <w:proofErr w:type="gramEnd"/>
    </w:p>
    <w:p w14:paraId="54224CA2" w14:textId="77777777" w:rsidR="00000000" w:rsidRDefault="00000000">
      <w:pPr>
        <w:pStyle w:val="ListParagraph"/>
        <w:numPr>
          <w:ilvl w:val="1"/>
          <w:numId w:val="4"/>
        </w:numPr>
        <w:tabs>
          <w:tab w:val="left" w:pos="1707"/>
        </w:tabs>
        <w:kinsoku w:val="0"/>
        <w:overflowPunct w:val="0"/>
        <w:spacing w:line="307" w:lineRule="auto"/>
        <w:ind w:left="360" w:right="4504" w:firstLine="897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0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1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less</w:t>
      </w:r>
      <w:r>
        <w:rPr>
          <w:color w:val="23292E"/>
          <w:spacing w:val="10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day</w:t>
      </w:r>
      <w:r>
        <w:rPr>
          <w:color w:val="23292E"/>
          <w:spacing w:val="10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break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0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loop</w:t>
      </w:r>
      <w:r>
        <w:rPr>
          <w:color w:val="23292E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Return</w:t>
      </w:r>
      <w:r>
        <w:rPr>
          <w:color w:val="23292E"/>
          <w:spacing w:val="9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housePaintString</w:t>
      </w:r>
      <w:proofErr w:type="spellEnd"/>
      <w:r>
        <w:rPr>
          <w:color w:val="23292E"/>
          <w:spacing w:val="9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with</w:t>
      </w:r>
      <w:r>
        <w:rPr>
          <w:color w:val="A61D5D"/>
          <w:spacing w:val="10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leading</w:t>
      </w:r>
      <w:r>
        <w:rPr>
          <w:color w:val="23292E"/>
          <w:spacing w:val="9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9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trailing</w:t>
      </w:r>
      <w:r>
        <w:rPr>
          <w:color w:val="23292E"/>
          <w:spacing w:val="10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whitespaces</w:t>
      </w:r>
      <w:r>
        <w:rPr>
          <w:color w:val="23292E"/>
          <w:spacing w:val="9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removed</w:t>
      </w:r>
      <w:proofErr w:type="gramEnd"/>
    </w:p>
    <w:p w14:paraId="42E2CAC7" w14:textId="77777777" w:rsidR="00000000" w:rsidRDefault="00000000">
      <w:pPr>
        <w:pStyle w:val="BodyText"/>
        <w:kinsoku w:val="0"/>
        <w:overflowPunct w:val="0"/>
        <w:ind w:left="0"/>
      </w:pPr>
    </w:p>
    <w:p w14:paraId="118A0BAA" w14:textId="77777777" w:rsidR="00000000" w:rsidRDefault="00000000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14:paraId="77EE244A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Completion</w:t>
      </w:r>
      <w:r>
        <w:rPr>
          <w:i w:val="0"/>
          <w:iCs w:val="0"/>
          <w:color w:val="23292E"/>
        </w:rPr>
        <w:t>:</w:t>
      </w:r>
    </w:p>
    <w:p w14:paraId="05F3192E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  <w:sectPr w:rsidR="00000000">
          <w:pgSz w:w="16840" w:h="11900" w:orient="landscape"/>
          <w:pgMar w:top="780" w:right="2420" w:bottom="280" w:left="460" w:header="720" w:footer="720" w:gutter="0"/>
          <w:cols w:space="720"/>
          <w:noEndnote/>
        </w:sectPr>
      </w:pPr>
    </w:p>
    <w:p w14:paraId="5A19BB92" w14:textId="77777777" w:rsidR="00000000" w:rsidRDefault="00000000">
      <w:pPr>
        <w:pStyle w:val="BodyText"/>
        <w:kinsoku w:val="0"/>
        <w:overflowPunct w:val="0"/>
        <w:spacing w:before="47" w:line="307" w:lineRule="auto"/>
        <w:ind w:right="343"/>
        <w:rPr>
          <w:color w:val="23292E"/>
        </w:rPr>
      </w:pPr>
      <w:r>
        <w:rPr>
          <w:color w:val="23292E"/>
        </w:rPr>
        <w:lastRenderedPageBreak/>
        <w:t>As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concerned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(n)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i.e.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painters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availability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n),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every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new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listing.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-107"/>
        </w:rPr>
        <w:t xml:space="preserve"> </w:t>
      </w:r>
      <w:r>
        <w:rPr>
          <w:color w:val="A61D5D"/>
        </w:rPr>
        <w:t>any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add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out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priority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A61D5D"/>
        </w:rPr>
        <w:t>max</w:t>
      </w:r>
      <w:r>
        <w:rPr>
          <w:color w:val="23292E"/>
        </w:rPr>
        <w:t>-</w:t>
      </w:r>
      <w:r>
        <w:rPr>
          <w:color w:val="A61D5D"/>
        </w:rPr>
        <w:t>heap</w:t>
      </w:r>
      <w:proofErr w:type="gramEnd"/>
      <w:r>
        <w:rPr>
          <w:color w:val="A61D5D"/>
          <w:spacing w:val="11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basis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0"/>
        </w:rPr>
        <w:t xml:space="preserve"> </w:t>
      </w:r>
      <w:proofErr w:type="spellStart"/>
      <w:r>
        <w:rPr>
          <w:color w:val="23292E"/>
        </w:rPr>
        <w:t>startDay</w:t>
      </w:r>
      <w:proofErr w:type="spellEnd"/>
      <w:r>
        <w:rPr>
          <w:color w:val="23292E"/>
        </w:rPr>
        <w:t>)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paint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latest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listing.</w:t>
      </w:r>
    </w:p>
    <w:p w14:paraId="283DC348" w14:textId="77777777" w:rsidR="00000000" w:rsidRDefault="00000000">
      <w:pPr>
        <w:pStyle w:val="BodyText"/>
        <w:kinsoku w:val="0"/>
        <w:overflowPunct w:val="0"/>
        <w:spacing w:line="220" w:lineRule="exact"/>
        <w:rPr>
          <w:color w:val="23292E"/>
        </w:rPr>
      </w:pPr>
      <w:r>
        <w:rPr>
          <w:color w:val="A61D5D"/>
        </w:rPr>
        <w:t>If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no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2"/>
        </w:rPr>
        <w:t xml:space="preserve"> </w:t>
      </w:r>
      <w:proofErr w:type="spellStart"/>
      <w:r>
        <w:rPr>
          <w:color w:val="23292E"/>
        </w:rPr>
        <w:t>avaialble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best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option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provided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us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priority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queue.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program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surely</w:t>
      </w:r>
    </w:p>
    <w:p w14:paraId="64796291" w14:textId="77777777" w:rsidR="00000000" w:rsidRDefault="00000000">
      <w:pPr>
        <w:pStyle w:val="BodyText"/>
        <w:kinsoku w:val="0"/>
        <w:overflowPunct w:val="0"/>
        <w:spacing w:before="66" w:line="307" w:lineRule="auto"/>
        <w:ind w:right="568"/>
        <w:rPr>
          <w:color w:val="DF4F00"/>
        </w:rPr>
      </w:pPr>
      <w:r>
        <w:rPr>
          <w:color w:val="23292E"/>
        </w:rPr>
        <w:t>terminate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left</w:t>
      </w:r>
      <w:r>
        <w:rPr>
          <w:color w:val="A61D5D"/>
          <w:spacing w:val="15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no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painter</w:t>
      </w:r>
      <w:r>
        <w:rPr>
          <w:color w:val="DF4F00"/>
        </w:rPr>
        <w:t>'s</w:t>
      </w:r>
      <w:r>
        <w:rPr>
          <w:color w:val="DF4F00"/>
          <w:spacing w:val="14"/>
        </w:rPr>
        <w:t xml:space="preserve"> </w:t>
      </w:r>
      <w:r>
        <w:rPr>
          <w:color w:val="DF4F00"/>
        </w:rPr>
        <w:t>availability</w:t>
      </w:r>
      <w:r>
        <w:rPr>
          <w:color w:val="DF4F00"/>
          <w:spacing w:val="14"/>
        </w:rPr>
        <w:t xml:space="preserve"> </w:t>
      </w:r>
      <w:proofErr w:type="spellStart"/>
      <w:r>
        <w:rPr>
          <w:color w:val="DF4F00"/>
        </w:rPr>
        <w:t>efvne</w:t>
      </w:r>
      <w:proofErr w:type="spellEnd"/>
      <w:r>
        <w:rPr>
          <w:color w:val="DF4F00"/>
          <w:spacing w:val="15"/>
        </w:rPr>
        <w:t xml:space="preserve"> </w:t>
      </w:r>
      <w:r>
        <w:rPr>
          <w:color w:val="DF4F00"/>
        </w:rPr>
        <w:t>if</w:t>
      </w:r>
      <w:r>
        <w:rPr>
          <w:color w:val="DF4F00"/>
          <w:spacing w:val="14"/>
        </w:rPr>
        <w:t xml:space="preserve"> </w:t>
      </w:r>
      <w:r>
        <w:rPr>
          <w:color w:val="DF4F00"/>
        </w:rPr>
        <w:t>we</w:t>
      </w:r>
      <w:r>
        <w:rPr>
          <w:color w:val="DF4F00"/>
          <w:spacing w:val="15"/>
        </w:rPr>
        <w:t xml:space="preserve"> </w:t>
      </w:r>
      <w:r>
        <w:rPr>
          <w:color w:val="DF4F00"/>
        </w:rPr>
        <w:t>have</w:t>
      </w:r>
      <w:r>
        <w:rPr>
          <w:color w:val="DF4F00"/>
          <w:spacing w:val="14"/>
        </w:rPr>
        <w:t xml:space="preserve"> </w:t>
      </w:r>
      <w:r>
        <w:rPr>
          <w:color w:val="DF4F00"/>
        </w:rPr>
        <w:t>previously</w:t>
      </w:r>
      <w:r>
        <w:rPr>
          <w:color w:val="DF4F00"/>
          <w:spacing w:val="15"/>
        </w:rPr>
        <w:t xml:space="preserve"> </w:t>
      </w:r>
      <w:proofErr w:type="spellStart"/>
      <w:r>
        <w:rPr>
          <w:color w:val="DF4F00"/>
        </w:rPr>
        <w:t>availble</w:t>
      </w:r>
      <w:proofErr w:type="spellEnd"/>
      <w:r>
        <w:rPr>
          <w:color w:val="DF4F00"/>
          <w:spacing w:val="14"/>
        </w:rPr>
        <w:t xml:space="preserve"> </w:t>
      </w:r>
      <w:r>
        <w:rPr>
          <w:color w:val="DF4F00"/>
        </w:rPr>
        <w:t>listings</w:t>
      </w:r>
      <w:r>
        <w:rPr>
          <w:color w:val="DF4F00"/>
          <w:spacing w:val="15"/>
        </w:rPr>
        <w:t xml:space="preserve"> </w:t>
      </w:r>
      <w:r>
        <w:rPr>
          <w:color w:val="DF4F00"/>
        </w:rPr>
        <w:t>present</w:t>
      </w:r>
      <w:r>
        <w:rPr>
          <w:color w:val="DF4F00"/>
          <w:spacing w:val="14"/>
        </w:rPr>
        <w:t xml:space="preserve"> </w:t>
      </w:r>
      <w:r>
        <w:rPr>
          <w:color w:val="DF4F00"/>
        </w:rPr>
        <w:t>inside</w:t>
      </w:r>
      <w:r>
        <w:rPr>
          <w:color w:val="DF4F00"/>
          <w:spacing w:val="-107"/>
        </w:rPr>
        <w:t xml:space="preserve"> </w:t>
      </w:r>
      <w:r>
        <w:rPr>
          <w:color w:val="DF4F00"/>
        </w:rPr>
        <w:t>the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priority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queue.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If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we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are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out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with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all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the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listing,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our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program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will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surely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terminate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in</w:t>
      </w:r>
      <w:r>
        <w:rPr>
          <w:color w:val="DF4F00"/>
          <w:spacing w:val="9"/>
        </w:rPr>
        <w:t xml:space="preserve"> </w:t>
      </w:r>
      <w:r>
        <w:rPr>
          <w:color w:val="DF4F00"/>
        </w:rPr>
        <w:t>that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scenario.</w:t>
      </w:r>
    </w:p>
    <w:p w14:paraId="1FC74479" w14:textId="77777777" w:rsidR="00000000" w:rsidRDefault="00000000">
      <w:pPr>
        <w:pStyle w:val="BodyText"/>
        <w:kinsoku w:val="0"/>
        <w:overflowPunct w:val="0"/>
        <w:ind w:left="0"/>
      </w:pPr>
    </w:p>
    <w:p w14:paraId="3A9A89BC" w14:textId="77777777" w:rsidR="00000000" w:rsidRDefault="00000000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14:paraId="55A2B87A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Correctness</w:t>
      </w:r>
      <w:r>
        <w:rPr>
          <w:i w:val="0"/>
          <w:iCs w:val="0"/>
          <w:color w:val="23292E"/>
        </w:rPr>
        <w:t>:</w:t>
      </w:r>
    </w:p>
    <w:p w14:paraId="5E8C0F96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3E3EE394" w14:textId="77777777" w:rsidR="00000000" w:rsidRDefault="00000000">
      <w:pPr>
        <w:pStyle w:val="BodyText"/>
        <w:tabs>
          <w:tab w:val="left" w:leader="dot" w:pos="3614"/>
        </w:tabs>
        <w:kinsoku w:val="0"/>
        <w:overflowPunct w:val="0"/>
        <w:spacing w:before="1" w:line="292" w:lineRule="auto"/>
        <w:ind w:right="6637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G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{g1,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gN</w:t>
      </w:r>
      <w:proofErr w:type="spellEnd"/>
      <w:r>
        <w:rPr>
          <w:color w:val="23292E"/>
        </w:rPr>
        <w:t>}</w:t>
      </w:r>
    </w:p>
    <w:p w14:paraId="0DAD88CC" w14:textId="77777777" w:rsidR="00000000" w:rsidRDefault="00000000">
      <w:pPr>
        <w:pStyle w:val="BodyText"/>
        <w:kinsoku w:val="0"/>
        <w:overflowPunct w:val="0"/>
        <w:spacing w:before="9"/>
        <w:ind w:left="0"/>
        <w:rPr>
          <w:sz w:val="26"/>
          <w:szCs w:val="26"/>
        </w:rPr>
      </w:pPr>
    </w:p>
    <w:p w14:paraId="5565C064" w14:textId="77777777" w:rsidR="00000000" w:rsidRDefault="00000000">
      <w:pPr>
        <w:pStyle w:val="BodyText"/>
        <w:tabs>
          <w:tab w:val="left" w:leader="dot" w:pos="3614"/>
        </w:tabs>
        <w:kinsoku w:val="0"/>
        <w:overflowPunct w:val="0"/>
        <w:spacing w:line="292" w:lineRule="auto"/>
        <w:ind w:right="6525" w:hanging="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O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{o1,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gM</w:t>
      </w:r>
      <w:proofErr w:type="spellEnd"/>
      <w:r>
        <w:rPr>
          <w:color w:val="23292E"/>
        </w:rPr>
        <w:t>}</w:t>
      </w:r>
    </w:p>
    <w:p w14:paraId="3B92A4B4" w14:textId="77777777" w:rsidR="00000000" w:rsidRDefault="00000000">
      <w:pPr>
        <w:pStyle w:val="BodyText"/>
        <w:kinsoku w:val="0"/>
        <w:overflowPunct w:val="0"/>
        <w:spacing w:before="10"/>
        <w:ind w:left="0"/>
        <w:rPr>
          <w:sz w:val="26"/>
          <w:szCs w:val="26"/>
        </w:rPr>
      </w:pPr>
    </w:p>
    <w:p w14:paraId="03C56835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Cardinality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|O|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&gt;=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|G|;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therefore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M&gt;=N.</w:t>
      </w:r>
    </w:p>
    <w:p w14:paraId="473B726D" w14:textId="77777777" w:rsidR="00000000" w:rsidRDefault="00000000">
      <w:pPr>
        <w:pStyle w:val="BodyText"/>
        <w:kinsoku w:val="0"/>
        <w:overflowPunct w:val="0"/>
        <w:spacing w:before="51" w:line="307" w:lineRule="auto"/>
        <w:ind w:right="343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4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(k-1),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both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approaches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producing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output.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kth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point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conflict.</w:t>
      </w:r>
    </w:p>
    <w:p w14:paraId="4EA189C7" w14:textId="77777777" w:rsidR="00000000" w:rsidRDefault="00000000">
      <w:pPr>
        <w:pStyle w:val="BodyText"/>
        <w:kinsoku w:val="0"/>
        <w:overflowPunct w:val="0"/>
        <w:spacing w:before="1" w:line="307" w:lineRule="auto"/>
        <w:ind w:right="568" w:hanging="1"/>
        <w:rPr>
          <w:color w:val="23292E"/>
        </w:rPr>
      </w:pPr>
      <w:r>
        <w:rPr>
          <w:color w:val="23292E"/>
        </w:rPr>
        <w:t>Since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picking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latest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i.e.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latest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(maximum),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state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-107"/>
        </w:rPr>
        <w:t xml:space="preserve"> </w:t>
      </w:r>
      <w:proofErr w:type="spellStart"/>
      <w:proofErr w:type="gramStart"/>
      <w:r>
        <w:rPr>
          <w:color w:val="23292E"/>
        </w:rPr>
        <w:t>gK.startDay</w:t>
      </w:r>
      <w:proofErr w:type="spellEnd"/>
      <w:proofErr w:type="gramEnd"/>
      <w:r>
        <w:rPr>
          <w:color w:val="23292E"/>
          <w:spacing w:val="2"/>
        </w:rPr>
        <w:t xml:space="preserve"> </w:t>
      </w:r>
      <w:r>
        <w:rPr>
          <w:color w:val="23292E"/>
        </w:rPr>
        <w:t>&gt;=</w:t>
      </w:r>
      <w:r>
        <w:rPr>
          <w:color w:val="23292E"/>
          <w:spacing w:val="3"/>
        </w:rPr>
        <w:t xml:space="preserve"> </w:t>
      </w:r>
      <w:proofErr w:type="spellStart"/>
      <w:r>
        <w:rPr>
          <w:color w:val="23292E"/>
        </w:rPr>
        <w:t>oK.startDay</w:t>
      </w:r>
      <w:proofErr w:type="spellEnd"/>
      <w:r>
        <w:rPr>
          <w:color w:val="23292E"/>
        </w:rPr>
        <w:t>.</w:t>
      </w:r>
    </w:p>
    <w:p w14:paraId="262F6A64" w14:textId="77777777" w:rsidR="00000000" w:rsidRDefault="00000000">
      <w:pPr>
        <w:pStyle w:val="BodyText"/>
        <w:kinsoku w:val="0"/>
        <w:overflowPunct w:val="0"/>
        <w:spacing w:line="220" w:lineRule="exact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start-replacing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gK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oK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(G)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set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via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exchange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argument.</w:t>
      </w:r>
    </w:p>
    <w:p w14:paraId="041142AB" w14:textId="77777777" w:rsidR="00000000" w:rsidRDefault="00000000">
      <w:pPr>
        <w:pStyle w:val="BodyText"/>
        <w:kinsoku w:val="0"/>
        <w:overflowPunct w:val="0"/>
        <w:ind w:left="0"/>
      </w:pPr>
    </w:p>
    <w:p w14:paraId="25374069" w14:textId="77777777" w:rsidR="00000000" w:rsidRDefault="00000000">
      <w:pPr>
        <w:pStyle w:val="BodyText"/>
        <w:kinsoku w:val="0"/>
        <w:overflowPunct w:val="0"/>
        <w:spacing w:before="132"/>
        <w:rPr>
          <w:color w:val="A61D5D"/>
        </w:rPr>
      </w:pPr>
      <w:r>
        <w:rPr>
          <w:color w:val="23292E"/>
        </w:rPr>
        <w:t>Our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updated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(G)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set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1"/>
        </w:rPr>
        <w:t xml:space="preserve"> </w:t>
      </w:r>
      <w:proofErr w:type="gramStart"/>
      <w:r>
        <w:rPr>
          <w:color w:val="A61D5D"/>
        </w:rPr>
        <w:t>be</w:t>
      </w:r>
      <w:proofErr w:type="gramEnd"/>
    </w:p>
    <w:p w14:paraId="53AECF04" w14:textId="77777777" w:rsidR="00000000" w:rsidRDefault="00000000">
      <w:pPr>
        <w:pStyle w:val="BodyText"/>
        <w:tabs>
          <w:tab w:val="left" w:leader="dot" w:pos="5298"/>
        </w:tabs>
        <w:kinsoku w:val="0"/>
        <w:overflowPunct w:val="0"/>
        <w:spacing w:before="51"/>
        <w:rPr>
          <w:color w:val="23292E"/>
        </w:rPr>
      </w:pPr>
      <w:r>
        <w:rPr>
          <w:color w:val="23292E"/>
        </w:rPr>
        <w:t>G</w:t>
      </w:r>
      <w:r>
        <w:rPr>
          <w:color w:val="23292E"/>
          <w:spacing w:val="31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31"/>
        </w:rPr>
        <w:t xml:space="preserve"> </w:t>
      </w:r>
      <w:r>
        <w:rPr>
          <w:color w:val="23292E"/>
        </w:rPr>
        <w:t>{g</w:t>
      </w:r>
      <w:proofErr w:type="gramStart"/>
      <w:r>
        <w:rPr>
          <w:color w:val="23292E"/>
        </w:rPr>
        <w:t>1,g</w:t>
      </w:r>
      <w:proofErr w:type="gramEnd"/>
      <w:r>
        <w:rPr>
          <w:color w:val="23292E"/>
        </w:rPr>
        <w:t>2,g3,g4...gK-1,ok,ok+1,ok+2,ok+3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oN</w:t>
      </w:r>
      <w:proofErr w:type="spellEnd"/>
      <w:r>
        <w:rPr>
          <w:color w:val="23292E"/>
        </w:rPr>
        <w:t>}</w:t>
      </w:r>
    </w:p>
    <w:p w14:paraId="7448A23E" w14:textId="77777777" w:rsidR="00000000" w:rsidRDefault="00000000">
      <w:pPr>
        <w:pStyle w:val="BodyText"/>
        <w:kinsoku w:val="0"/>
        <w:overflowPunct w:val="0"/>
        <w:spacing w:before="3"/>
        <w:ind w:left="0"/>
        <w:rPr>
          <w:sz w:val="31"/>
          <w:szCs w:val="31"/>
        </w:rPr>
      </w:pPr>
    </w:p>
    <w:p w14:paraId="218523E7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become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M=N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strictly.</w:t>
      </w:r>
    </w:p>
    <w:p w14:paraId="0BBF26AB" w14:textId="77777777" w:rsidR="00000000" w:rsidRDefault="00000000">
      <w:pPr>
        <w:pStyle w:val="BodyText"/>
        <w:kinsoku w:val="0"/>
        <w:overflowPunct w:val="0"/>
        <w:ind w:left="0"/>
      </w:pPr>
    </w:p>
    <w:p w14:paraId="3F3B281E" w14:textId="77777777" w:rsidR="00000000" w:rsidRDefault="00000000">
      <w:pPr>
        <w:pStyle w:val="BodyText"/>
        <w:kinsoku w:val="0"/>
        <w:overflowPunct w:val="0"/>
        <w:spacing w:before="1"/>
        <w:ind w:left="0"/>
        <w:rPr>
          <w:sz w:val="24"/>
          <w:szCs w:val="24"/>
        </w:rPr>
      </w:pPr>
    </w:p>
    <w:p w14:paraId="5B7ED100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Complexity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Analysis</w:t>
      </w:r>
      <w:r>
        <w:rPr>
          <w:i w:val="0"/>
          <w:iCs w:val="0"/>
          <w:color w:val="23292E"/>
        </w:rPr>
        <w:t>:</w:t>
      </w:r>
    </w:p>
    <w:p w14:paraId="2B24DF7E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409EAD3B" w14:textId="77777777" w:rsidR="00000000" w:rsidRDefault="00000000">
      <w:pPr>
        <w:pStyle w:val="BodyText"/>
        <w:kinsoku w:val="0"/>
        <w:overflowPunct w:val="0"/>
        <w:spacing w:before="1" w:line="307" w:lineRule="auto"/>
        <w:rPr>
          <w:color w:val="23292E"/>
        </w:rPr>
      </w:pPr>
      <w:r>
        <w:rPr>
          <w:color w:val="23292E"/>
        </w:rPr>
        <w:t>For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each</w:t>
      </w:r>
      <w:r>
        <w:rPr>
          <w:color w:val="23292E"/>
          <w:spacing w:val="11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1"/>
        </w:rPr>
        <w:t xml:space="preserve"> </w:t>
      </w:r>
      <w:r>
        <w:rPr>
          <w:color w:val="23292E"/>
        </w:rPr>
        <w:t>ranging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there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or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not</w:t>
      </w:r>
      <w:r>
        <w:rPr>
          <w:color w:val="23292E"/>
        </w:rPr>
        <w:t>.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yes,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adding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it</w:t>
      </w:r>
      <w:r>
        <w:rPr>
          <w:color w:val="A61D5D"/>
          <w:spacing w:val="16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priority-queue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(aka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max-heap)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extracting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earliest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listing.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satisfying</w:t>
      </w:r>
    </w:p>
    <w:p w14:paraId="22687CB6" w14:textId="77777777" w:rsidR="00000000" w:rsidRDefault="00000000">
      <w:pPr>
        <w:pStyle w:val="BodyText"/>
        <w:kinsoku w:val="0"/>
        <w:overflowPunct w:val="0"/>
        <w:spacing w:before="1" w:line="307" w:lineRule="auto"/>
        <w:rPr>
          <w:color w:val="23292E"/>
        </w:rPr>
        <w:sectPr w:rsidR="00000000">
          <w:pgSz w:w="16840" w:h="11900" w:orient="landscape"/>
          <w:pgMar w:top="780" w:right="2420" w:bottom="280" w:left="460" w:header="720" w:footer="720" w:gutter="0"/>
          <w:cols w:space="720"/>
          <w:noEndnote/>
        </w:sectPr>
      </w:pPr>
    </w:p>
    <w:p w14:paraId="1D852883" w14:textId="77777777" w:rsidR="00000000" w:rsidRDefault="00000000">
      <w:pPr>
        <w:pStyle w:val="BodyText"/>
        <w:kinsoku w:val="0"/>
        <w:overflowPunct w:val="0"/>
        <w:spacing w:before="47" w:line="307" w:lineRule="auto"/>
        <w:ind w:right="8486"/>
        <w:rPr>
          <w:color w:val="23292E"/>
        </w:rPr>
      </w:pPr>
      <w:r>
        <w:rPr>
          <w:color w:val="A61D5D"/>
        </w:rPr>
        <w:lastRenderedPageBreak/>
        <w:t>the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threshold,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house.</w:t>
      </w:r>
      <w:r>
        <w:rPr>
          <w:color w:val="23292E"/>
          <w:spacing w:val="-106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5"/>
        </w:rPr>
        <w:t xml:space="preserve"> </w:t>
      </w:r>
      <w:r>
        <w:rPr>
          <w:color w:val="23292E"/>
        </w:rPr>
        <w:t>Complexity:</w:t>
      </w:r>
      <w:r>
        <w:rPr>
          <w:color w:val="23292E"/>
          <w:spacing w:val="5"/>
        </w:rPr>
        <w:t xml:space="preserve"> </w:t>
      </w:r>
      <w:r>
        <w:rPr>
          <w:color w:val="23292E"/>
        </w:rPr>
        <w:t>O(</w:t>
      </w:r>
      <w:proofErr w:type="spellStart"/>
      <w:r>
        <w:rPr>
          <w:color w:val="23292E"/>
        </w:rPr>
        <w:t>n+logm</w:t>
      </w:r>
      <w:proofErr w:type="spellEnd"/>
      <w:r>
        <w:rPr>
          <w:color w:val="23292E"/>
        </w:rPr>
        <w:t>)</w:t>
      </w:r>
    </w:p>
    <w:p w14:paraId="186FEDA1" w14:textId="77777777" w:rsidR="00000000" w:rsidRDefault="00000000">
      <w:pPr>
        <w:pStyle w:val="BodyText"/>
        <w:kinsoku w:val="0"/>
        <w:overflowPunct w:val="0"/>
        <w:ind w:left="0"/>
      </w:pPr>
    </w:p>
    <w:p w14:paraId="18FBEA45" w14:textId="77777777" w:rsidR="00000000" w:rsidRDefault="00000000">
      <w:pPr>
        <w:pStyle w:val="BodyText"/>
        <w:kinsoku w:val="0"/>
        <w:overflowPunct w:val="0"/>
        <w:spacing w:before="1"/>
        <w:ind w:left="0"/>
        <w:rPr>
          <w:sz w:val="27"/>
          <w:szCs w:val="27"/>
        </w:rPr>
      </w:pPr>
    </w:p>
    <w:p w14:paraId="13571610" w14:textId="77777777" w:rsidR="00000000" w:rsidRDefault="00000000">
      <w:pPr>
        <w:pStyle w:val="Heading1"/>
        <w:kinsoku w:val="0"/>
        <w:overflowPunct w:val="0"/>
        <w:spacing w:before="0"/>
        <w:rPr>
          <w:color w:val="23292E"/>
        </w:rPr>
      </w:pPr>
      <w:r>
        <w:rPr>
          <w:color w:val="23292E"/>
        </w:rPr>
        <w:t>Strategy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3</w:t>
      </w:r>
    </w:p>
    <w:p w14:paraId="0EF611BF" w14:textId="77777777" w:rsidR="00000000" w:rsidRDefault="00000000">
      <w:pPr>
        <w:pStyle w:val="Heading2"/>
        <w:kinsoku w:val="0"/>
        <w:overflowPunct w:val="0"/>
        <w:spacing w:before="236"/>
        <w:rPr>
          <w:i w:val="0"/>
          <w:iCs w:val="0"/>
          <w:color w:val="23292E"/>
        </w:rPr>
      </w:pPr>
      <w:r>
        <w:rPr>
          <w:color w:val="23292E"/>
        </w:rPr>
        <w:t>Algorithm</w:t>
      </w:r>
      <w:r>
        <w:rPr>
          <w:i w:val="0"/>
          <w:iCs w:val="0"/>
          <w:color w:val="23292E"/>
        </w:rPr>
        <w:t>:</w:t>
      </w:r>
    </w:p>
    <w:p w14:paraId="11138D21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3619DC11" w14:textId="77777777" w:rsidR="00000000" w:rsidRDefault="00000000">
      <w:pPr>
        <w:pStyle w:val="BodyText"/>
        <w:kinsoku w:val="0"/>
        <w:overflowPunct w:val="0"/>
        <w:spacing w:line="307" w:lineRule="auto"/>
        <w:ind w:right="9277"/>
        <w:rPr>
          <w:color w:val="23292E"/>
        </w:rPr>
      </w:pPr>
      <w:r>
        <w:rPr>
          <w:color w:val="23292E"/>
        </w:rPr>
        <w:t>Algorithm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strat3(timelines,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n,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m)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Input:</w:t>
      </w:r>
    </w:p>
    <w:p w14:paraId="191C510B" w14:textId="77777777" w:rsidR="00000000" w:rsidRDefault="00000000">
      <w:pPr>
        <w:pStyle w:val="BodyText"/>
        <w:kinsoku w:val="0"/>
        <w:overflowPunct w:val="0"/>
        <w:spacing w:before="1" w:line="307" w:lineRule="auto"/>
        <w:ind w:left="809" w:right="2756"/>
        <w:rPr>
          <w:color w:val="23292E"/>
        </w:rPr>
      </w:pPr>
      <w:r>
        <w:rPr>
          <w:color w:val="23292E"/>
        </w:rPr>
        <w:t>timelines: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list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m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pairs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integers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n:</w:t>
      </w:r>
      <w:r>
        <w:rPr>
          <w:color w:val="23292E"/>
          <w:spacing w:val="5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6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6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6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6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6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6"/>
        </w:rPr>
        <w:t xml:space="preserve"> </w:t>
      </w:r>
      <w:r>
        <w:rPr>
          <w:color w:val="23292E"/>
        </w:rPr>
        <w:t>days</w:t>
      </w:r>
      <w:r>
        <w:rPr>
          <w:color w:val="23292E"/>
          <w:spacing w:val="6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6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6"/>
        </w:rPr>
        <w:t xml:space="preserve"> </w:t>
      </w:r>
      <w:proofErr w:type="gramStart"/>
      <w:r>
        <w:rPr>
          <w:color w:val="23292E"/>
        </w:rPr>
        <w:t>painting</w:t>
      </w:r>
      <w:proofErr w:type="gramEnd"/>
    </w:p>
    <w:p w14:paraId="6E5DD6CE" w14:textId="77777777" w:rsidR="00000000" w:rsidRDefault="00000000">
      <w:pPr>
        <w:pStyle w:val="BodyText"/>
        <w:kinsoku w:val="0"/>
        <w:overflowPunct w:val="0"/>
        <w:spacing w:line="220" w:lineRule="exact"/>
        <w:ind w:left="809"/>
        <w:rPr>
          <w:color w:val="23292E"/>
        </w:rPr>
      </w:pPr>
      <w:r>
        <w:rPr>
          <w:color w:val="23292E"/>
        </w:rPr>
        <w:t>m: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4"/>
        </w:rPr>
        <w:t xml:space="preserve"> </w:t>
      </w:r>
      <w:proofErr w:type="gramStart"/>
      <w:r>
        <w:rPr>
          <w:color w:val="23292E"/>
        </w:rPr>
        <w:t>paint</w:t>
      </w:r>
      <w:proofErr w:type="gramEnd"/>
    </w:p>
    <w:p w14:paraId="21068570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Output:</w:t>
      </w:r>
    </w:p>
    <w:p w14:paraId="1239E30C" w14:textId="77777777" w:rsidR="00000000" w:rsidRDefault="00000000">
      <w:pPr>
        <w:pStyle w:val="BodyText"/>
        <w:kinsoku w:val="0"/>
        <w:overflowPunct w:val="0"/>
        <w:spacing w:before="66"/>
        <w:ind w:left="809"/>
        <w:rPr>
          <w:color w:val="23292E"/>
        </w:rPr>
      </w:pPr>
      <w:r>
        <w:rPr>
          <w:color w:val="23292E"/>
        </w:rPr>
        <w:t>A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containing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numbers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were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23292E"/>
        </w:rPr>
        <w:t>painted</w:t>
      </w:r>
      <w:proofErr w:type="gramEnd"/>
    </w:p>
    <w:p w14:paraId="51C7F02A" w14:textId="77777777" w:rsidR="00000000" w:rsidRDefault="00000000">
      <w:pPr>
        <w:pStyle w:val="BodyText"/>
        <w:kinsoku w:val="0"/>
        <w:overflowPunct w:val="0"/>
        <w:ind w:left="0"/>
      </w:pPr>
    </w:p>
    <w:p w14:paraId="7E556CEC" w14:textId="77777777" w:rsidR="00000000" w:rsidRDefault="00000000">
      <w:pPr>
        <w:pStyle w:val="BodyText"/>
        <w:kinsoku w:val="0"/>
        <w:overflowPunct w:val="0"/>
        <w:spacing w:before="117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21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21"/>
        </w:rPr>
        <w:t xml:space="preserve"> </w:t>
      </w:r>
      <w:r>
        <w:rPr>
          <w:color w:val="0085B2"/>
        </w:rPr>
        <w:t>empty</w:t>
      </w:r>
      <w:r>
        <w:rPr>
          <w:color w:val="0085B2"/>
          <w:spacing w:val="21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22"/>
        </w:rPr>
        <w:t xml:space="preserve"> </w:t>
      </w:r>
      <w:proofErr w:type="spellStart"/>
      <w:proofErr w:type="gramStart"/>
      <w:r>
        <w:rPr>
          <w:color w:val="23292E"/>
        </w:rPr>
        <w:t>housePaintString</w:t>
      </w:r>
      <w:proofErr w:type="spellEnd"/>
      <w:proofErr w:type="gramEnd"/>
    </w:p>
    <w:p w14:paraId="2E4088A1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priority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6"/>
        </w:rPr>
        <w:t xml:space="preserve"> </w:t>
      </w:r>
      <w:proofErr w:type="spellStart"/>
      <w:r>
        <w:rPr>
          <w:color w:val="23292E"/>
        </w:rPr>
        <w:t>latestHouses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store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5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6"/>
        </w:rPr>
        <w:t xml:space="preserve"> </w:t>
      </w:r>
      <w:proofErr w:type="gramStart"/>
      <w:r>
        <w:rPr>
          <w:color w:val="23292E"/>
        </w:rPr>
        <w:t>house</w:t>
      </w:r>
      <w:proofErr w:type="gramEnd"/>
    </w:p>
    <w:p w14:paraId="7CC65BBB" w14:textId="77777777" w:rsidR="00000000" w:rsidRDefault="00000000">
      <w:pPr>
        <w:pStyle w:val="BodyText"/>
        <w:kinsoku w:val="0"/>
        <w:overflowPunct w:val="0"/>
        <w:ind w:left="0"/>
      </w:pPr>
    </w:p>
    <w:p w14:paraId="60BA0D91" w14:textId="77777777" w:rsidR="00000000" w:rsidRDefault="00000000">
      <w:pPr>
        <w:pStyle w:val="BodyText"/>
        <w:kinsoku w:val="0"/>
        <w:overflowPunct w:val="0"/>
        <w:spacing w:before="117" w:line="307" w:lineRule="auto"/>
        <w:ind w:right="567"/>
        <w:rPr>
          <w:color w:val="3A2D4F"/>
        </w:rPr>
      </w:pP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priority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latestHouses</w:t>
      </w:r>
      <w:proofErr w:type="spellEnd"/>
      <w:r>
        <w:rPr>
          <w:color w:val="23292E"/>
          <w:spacing w:val="14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sorted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based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4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duration</w:t>
      </w:r>
      <w:r>
        <w:rPr>
          <w:color w:val="3A2D4F"/>
          <w:spacing w:val="14"/>
        </w:rPr>
        <w:t xml:space="preserve"> </w:t>
      </w:r>
      <w:r>
        <w:rPr>
          <w:color w:val="3A2D4F"/>
        </w:rPr>
        <w:t>of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4"/>
        </w:rPr>
        <w:t xml:space="preserve"> </w:t>
      </w:r>
      <w:r>
        <w:rPr>
          <w:color w:val="3A2D4F"/>
        </w:rPr>
        <w:t>painting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timeline</w:t>
      </w:r>
      <w:r>
        <w:rPr>
          <w:color w:val="23292E"/>
        </w:rPr>
        <w:t>,</w:t>
      </w:r>
      <w:r>
        <w:rPr>
          <w:color w:val="23292E"/>
          <w:spacing w:val="14"/>
        </w:rPr>
        <w:t xml:space="preserve"> </w:t>
      </w:r>
      <w:r>
        <w:rPr>
          <w:color w:val="3A2D4F"/>
        </w:rPr>
        <w:t>and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if</w:t>
      </w:r>
      <w:r>
        <w:rPr>
          <w:color w:val="3A2D4F"/>
          <w:spacing w:val="14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duration</w:t>
      </w:r>
      <w:r>
        <w:rPr>
          <w:color w:val="3A2D4F"/>
          <w:spacing w:val="14"/>
        </w:rPr>
        <w:t xml:space="preserve"> </w:t>
      </w:r>
      <w:r>
        <w:rPr>
          <w:color w:val="3A2D4F"/>
        </w:rPr>
        <w:t>is</w:t>
      </w:r>
      <w:r>
        <w:rPr>
          <w:color w:val="3A2D4F"/>
          <w:spacing w:val="14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-107"/>
        </w:rPr>
        <w:t xml:space="preserve"> </w:t>
      </w:r>
      <w:r>
        <w:rPr>
          <w:color w:val="23292E"/>
        </w:rPr>
        <w:t>same,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based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4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3"/>
        </w:rPr>
        <w:t xml:space="preserve"> </w:t>
      </w:r>
      <w:r>
        <w:rPr>
          <w:color w:val="3A2D4F"/>
        </w:rPr>
        <w:t>end</w:t>
      </w:r>
      <w:r>
        <w:rPr>
          <w:color w:val="3A2D4F"/>
          <w:spacing w:val="3"/>
        </w:rPr>
        <w:t xml:space="preserve"> </w:t>
      </w:r>
      <w:r>
        <w:rPr>
          <w:color w:val="3A2D4F"/>
        </w:rPr>
        <w:t>date</w:t>
      </w:r>
      <w:r>
        <w:rPr>
          <w:color w:val="3A2D4F"/>
          <w:spacing w:val="4"/>
        </w:rPr>
        <w:t xml:space="preserve"> </w:t>
      </w:r>
      <w:r>
        <w:rPr>
          <w:color w:val="3A2D4F"/>
        </w:rPr>
        <w:t>of</w:t>
      </w:r>
      <w:r>
        <w:rPr>
          <w:color w:val="3A2D4F"/>
          <w:spacing w:val="3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3"/>
        </w:rPr>
        <w:t xml:space="preserve"> </w:t>
      </w:r>
      <w:r>
        <w:rPr>
          <w:color w:val="3A2D4F"/>
        </w:rPr>
        <w:t>painting</w:t>
      </w:r>
      <w:r>
        <w:rPr>
          <w:color w:val="3A2D4F"/>
          <w:spacing w:val="4"/>
        </w:rPr>
        <w:t xml:space="preserve"> </w:t>
      </w:r>
      <w:proofErr w:type="gramStart"/>
      <w:r>
        <w:rPr>
          <w:color w:val="3A2D4F"/>
        </w:rPr>
        <w:t>timeline</w:t>
      </w:r>
      <w:proofErr w:type="gramEnd"/>
    </w:p>
    <w:p w14:paraId="5CA75E99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1BE4F524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housePtr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proofErr w:type="gramStart"/>
      <w:r>
        <w:rPr>
          <w:color w:val="23292E"/>
        </w:rPr>
        <w:t>0</w:t>
      </w:r>
      <w:proofErr w:type="gramEnd"/>
    </w:p>
    <w:p w14:paraId="399D2C96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For</w:t>
      </w:r>
      <w:r>
        <w:rPr>
          <w:color w:val="23292E"/>
          <w:spacing w:val="9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0"/>
        </w:rPr>
        <w:t xml:space="preserve"> </w:t>
      </w:r>
      <w:proofErr w:type="spellStart"/>
      <w:r>
        <w:rPr>
          <w:color w:val="DF4F00"/>
        </w:rPr>
        <w:t>pDay</w:t>
      </w:r>
      <w:proofErr w:type="spellEnd"/>
      <w:r>
        <w:rPr>
          <w:color w:val="DF4F00"/>
          <w:spacing w:val="10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following:</w:t>
      </w:r>
    </w:p>
    <w:p w14:paraId="5DC44D68" w14:textId="77777777" w:rsidR="00000000" w:rsidRDefault="00000000">
      <w:pPr>
        <w:pStyle w:val="ListParagraph"/>
        <w:numPr>
          <w:ilvl w:val="0"/>
          <w:numId w:val="3"/>
        </w:numPr>
        <w:tabs>
          <w:tab w:val="left" w:pos="1147"/>
        </w:tabs>
        <w:kinsoku w:val="0"/>
        <w:overflowPunct w:val="0"/>
        <w:ind w:hanging="338"/>
        <w:rPr>
          <w:color w:val="A61D5D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greater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1,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4EDA8398" w14:textId="77777777" w:rsidR="00000000" w:rsidRDefault="00000000">
      <w:pPr>
        <w:pStyle w:val="ListParagraph"/>
        <w:numPr>
          <w:ilvl w:val="1"/>
          <w:numId w:val="3"/>
        </w:numPr>
        <w:tabs>
          <w:tab w:val="left" w:pos="1595"/>
        </w:tabs>
        <w:kinsoku w:val="0"/>
        <w:overflowPunct w:val="0"/>
        <w:spacing w:before="51"/>
        <w:ind w:hanging="338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Initialize</w:t>
      </w:r>
      <w:r>
        <w:rPr>
          <w:color w:val="23292E"/>
          <w:spacing w:val="19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</w:t>
      </w:r>
      <w:r>
        <w:rPr>
          <w:color w:val="A61D5D"/>
          <w:spacing w:val="19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0085B2"/>
          <w:spacing w:val="19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list</w:t>
      </w:r>
      <w:r>
        <w:rPr>
          <w:color w:val="23292E"/>
          <w:spacing w:val="20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previousBuffer</w:t>
      </w:r>
      <w:proofErr w:type="spellEnd"/>
      <w:proofErr w:type="gramEnd"/>
    </w:p>
    <w:p w14:paraId="2FF73EE1" w14:textId="77777777" w:rsidR="00000000" w:rsidRDefault="00000000">
      <w:pPr>
        <w:pStyle w:val="ListParagraph"/>
        <w:numPr>
          <w:ilvl w:val="1"/>
          <w:numId w:val="3"/>
        </w:numPr>
        <w:tabs>
          <w:tab w:val="left" w:pos="1707"/>
        </w:tabs>
        <w:kinsoku w:val="0"/>
        <w:overflowPunct w:val="0"/>
        <w:ind w:left="1706" w:hanging="45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not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0085B2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3B33FD5A" w14:textId="77777777" w:rsidR="00000000" w:rsidRDefault="00000000">
      <w:pPr>
        <w:pStyle w:val="BodyText"/>
        <w:kinsoku w:val="0"/>
        <w:overflowPunct w:val="0"/>
        <w:spacing w:before="66" w:line="292" w:lineRule="auto"/>
        <w:ind w:left="1706" w:right="3894"/>
        <w:rPr>
          <w:color w:val="23292E"/>
        </w:rPr>
      </w:pPr>
      <w:r>
        <w:rPr>
          <w:color w:val="23292E"/>
        </w:rPr>
        <w:t>Remove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head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proofErr w:type="spellStart"/>
      <w:r>
        <w:rPr>
          <w:color w:val="23292E"/>
        </w:rPr>
        <w:t>latestHouses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assign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it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priorityQueueHead</w:t>
      </w:r>
      <w:proofErr w:type="spellEnd"/>
      <w:r>
        <w:rPr>
          <w:color w:val="23292E"/>
          <w:spacing w:val="-107"/>
        </w:rPr>
        <w:t xml:space="preserve"> </w:t>
      </w:r>
      <w:r>
        <w:rPr>
          <w:color w:val="23292E"/>
        </w:rPr>
        <w:t>Decrement</w:t>
      </w:r>
      <w:r>
        <w:rPr>
          <w:color w:val="23292E"/>
          <w:spacing w:val="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6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6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6"/>
        </w:rPr>
        <w:t xml:space="preserve"> </w:t>
      </w:r>
      <w:proofErr w:type="spellStart"/>
      <w:r>
        <w:rPr>
          <w:color w:val="23292E"/>
        </w:rPr>
        <w:t>priorityQueueHead</w:t>
      </w:r>
      <w:proofErr w:type="spellEnd"/>
      <w:r>
        <w:rPr>
          <w:color w:val="23292E"/>
          <w:spacing w:val="6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6"/>
        </w:rPr>
        <w:t xml:space="preserve"> </w:t>
      </w:r>
      <w:proofErr w:type="gramStart"/>
      <w:r>
        <w:rPr>
          <w:color w:val="23292E"/>
        </w:rPr>
        <w:t>1</w:t>
      </w:r>
      <w:proofErr w:type="gramEnd"/>
    </w:p>
    <w:p w14:paraId="548B47B3" w14:textId="77777777" w:rsidR="00000000" w:rsidRDefault="00000000">
      <w:pPr>
        <w:pStyle w:val="BodyText"/>
        <w:kinsoku w:val="0"/>
        <w:overflowPunct w:val="0"/>
        <w:spacing w:before="14" w:line="307" w:lineRule="auto"/>
        <w:ind w:left="1706" w:right="793" w:hanging="1"/>
        <w:rPr>
          <w:color w:val="23292E"/>
        </w:rPr>
      </w:pPr>
      <w:r>
        <w:rPr>
          <w:color w:val="23292E"/>
        </w:rPr>
        <w:t>If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proofErr w:type="spellStart"/>
      <w:r>
        <w:rPr>
          <w:color w:val="23292E"/>
        </w:rPr>
        <w:t>priorityQueueHead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still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greater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than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equal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0,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add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it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previousBuffer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continue</w:t>
      </w:r>
      <w:r>
        <w:rPr>
          <w:color w:val="23292E"/>
          <w:spacing w:val="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2"/>
        </w:rPr>
        <w:t xml:space="preserve"> </w:t>
      </w:r>
      <w:r>
        <w:rPr>
          <w:color w:val="23292E"/>
        </w:rPr>
        <w:t>loop</w:t>
      </w:r>
    </w:p>
    <w:p w14:paraId="7E4A8E57" w14:textId="77777777" w:rsidR="00000000" w:rsidRDefault="00000000">
      <w:pPr>
        <w:pStyle w:val="ListParagraph"/>
        <w:numPr>
          <w:ilvl w:val="1"/>
          <w:numId w:val="3"/>
        </w:numPr>
        <w:tabs>
          <w:tab w:val="left" w:pos="1820"/>
        </w:tabs>
        <w:kinsoku w:val="0"/>
        <w:overflowPunct w:val="0"/>
        <w:spacing w:before="1"/>
        <w:ind w:left="1819" w:hanging="562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For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each</w:t>
      </w:r>
      <w:r>
        <w:rPr>
          <w:color w:val="A61D5D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in</w:t>
      </w:r>
      <w:r>
        <w:rPr>
          <w:color w:val="A61D5D"/>
          <w:spacing w:val="15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previousBuffer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add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back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6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</w:p>
    <w:p w14:paraId="0D43AA87" w14:textId="77777777" w:rsidR="00000000" w:rsidRDefault="00000000">
      <w:pPr>
        <w:pStyle w:val="ListParagraph"/>
        <w:numPr>
          <w:ilvl w:val="0"/>
          <w:numId w:val="3"/>
        </w:numPr>
        <w:tabs>
          <w:tab w:val="left" w:pos="1146"/>
        </w:tabs>
        <w:kinsoku w:val="0"/>
        <w:overflowPunct w:val="0"/>
        <w:spacing w:before="51" w:line="307" w:lineRule="auto"/>
        <w:ind w:left="809" w:right="574" w:firstLine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less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m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date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at</w:t>
      </w:r>
      <w:r>
        <w:rPr>
          <w:color w:val="A61D5D"/>
          <w:spacing w:val="1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equal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77F1A786" w14:textId="77777777" w:rsidR="00000000" w:rsidRDefault="00000000">
      <w:pPr>
        <w:pStyle w:val="ListParagraph"/>
        <w:numPr>
          <w:ilvl w:val="1"/>
          <w:numId w:val="3"/>
        </w:numPr>
        <w:tabs>
          <w:tab w:val="left" w:pos="1595"/>
        </w:tabs>
        <w:kinsoku w:val="0"/>
        <w:overflowPunct w:val="0"/>
        <w:spacing w:before="1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Create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list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pair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consisting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at</w:t>
      </w:r>
      <w:r>
        <w:rPr>
          <w:color w:val="A61D5D"/>
          <w:spacing w:val="15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duration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timeline,</w:t>
      </w:r>
    </w:p>
    <w:p w14:paraId="0CB4BF83" w14:textId="77777777" w:rsidR="00000000" w:rsidRDefault="00000000">
      <w:pPr>
        <w:pStyle w:val="ListParagraph"/>
        <w:numPr>
          <w:ilvl w:val="1"/>
          <w:numId w:val="3"/>
        </w:numPr>
        <w:tabs>
          <w:tab w:val="left" w:pos="1595"/>
        </w:tabs>
        <w:kinsoku w:val="0"/>
        <w:overflowPunct w:val="0"/>
        <w:spacing w:before="1"/>
        <w:rPr>
          <w:color w:val="23292E"/>
          <w:sz w:val="20"/>
          <w:szCs w:val="20"/>
        </w:rPr>
        <w:sectPr w:rsidR="00000000">
          <w:pgSz w:w="16840" w:h="11900" w:orient="landscape"/>
          <w:pgMar w:top="540" w:right="2420" w:bottom="280" w:left="460" w:header="720" w:footer="720" w:gutter="0"/>
          <w:cols w:space="720"/>
          <w:noEndnote/>
        </w:sectPr>
      </w:pPr>
    </w:p>
    <w:p w14:paraId="0D23B393" w14:textId="77777777" w:rsidR="00000000" w:rsidRDefault="00000000">
      <w:pPr>
        <w:pStyle w:val="BodyText"/>
        <w:kinsoku w:val="0"/>
        <w:overflowPunct w:val="0"/>
        <w:spacing w:before="47"/>
        <w:ind w:left="1258"/>
        <w:rPr>
          <w:color w:val="23292E"/>
        </w:rPr>
      </w:pPr>
      <w:r>
        <w:rPr>
          <w:color w:val="A61D5D"/>
        </w:rPr>
        <w:lastRenderedPageBreak/>
        <w:t>and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number</w:t>
      </w:r>
    </w:p>
    <w:p w14:paraId="2DACBD9C" w14:textId="77777777" w:rsidR="00000000" w:rsidRDefault="00000000">
      <w:pPr>
        <w:pStyle w:val="ListParagraph"/>
        <w:numPr>
          <w:ilvl w:val="1"/>
          <w:numId w:val="3"/>
        </w:numPr>
        <w:tabs>
          <w:tab w:val="left" w:pos="1707"/>
        </w:tabs>
        <w:kinsoku w:val="0"/>
        <w:overflowPunct w:val="0"/>
        <w:ind w:left="170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Add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pair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latestHouses</w:t>
      </w:r>
      <w:proofErr w:type="spellEnd"/>
      <w:proofErr w:type="gramEnd"/>
    </w:p>
    <w:p w14:paraId="56F2CDC8" w14:textId="77777777" w:rsidR="00000000" w:rsidRDefault="00000000">
      <w:pPr>
        <w:pStyle w:val="ListParagraph"/>
        <w:numPr>
          <w:ilvl w:val="1"/>
          <w:numId w:val="3"/>
        </w:numPr>
        <w:tabs>
          <w:tab w:val="left" w:pos="1820"/>
        </w:tabs>
        <w:kinsoku w:val="0"/>
        <w:overflowPunct w:val="0"/>
        <w:spacing w:before="51"/>
        <w:ind w:left="1819" w:hanging="562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Increment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by</w:t>
      </w:r>
      <w:r>
        <w:rPr>
          <w:color w:val="A61D5D"/>
          <w:spacing w:val="14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1</w:t>
      </w:r>
      <w:proofErr w:type="gramEnd"/>
    </w:p>
    <w:p w14:paraId="3BCD4FC4" w14:textId="77777777" w:rsidR="00000000" w:rsidRDefault="00000000">
      <w:pPr>
        <w:pStyle w:val="ListParagraph"/>
        <w:numPr>
          <w:ilvl w:val="0"/>
          <w:numId w:val="3"/>
        </w:numPr>
        <w:tabs>
          <w:tab w:val="left" w:pos="1146"/>
        </w:tabs>
        <w:kinsoku w:val="0"/>
        <w:overflowPunct w:val="0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23292E"/>
          <w:sz w:val="20"/>
          <w:szCs w:val="20"/>
        </w:rPr>
        <w:t>,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continue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next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iteration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4E79F170" w14:textId="77777777" w:rsidR="00000000" w:rsidRDefault="00000000">
      <w:pPr>
        <w:pStyle w:val="ListParagraph"/>
        <w:numPr>
          <w:ilvl w:val="0"/>
          <w:numId w:val="3"/>
        </w:numPr>
        <w:tabs>
          <w:tab w:val="left" w:pos="1146"/>
        </w:tabs>
        <w:kinsoku w:val="0"/>
        <w:overflowPunct w:val="0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not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0085B2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37302A5B" w14:textId="77777777" w:rsidR="00000000" w:rsidRDefault="00000000">
      <w:pPr>
        <w:pStyle w:val="ListParagraph"/>
        <w:numPr>
          <w:ilvl w:val="1"/>
          <w:numId w:val="3"/>
        </w:numPr>
        <w:tabs>
          <w:tab w:val="left" w:pos="1595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Peek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head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assign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peekHouse</w:t>
      </w:r>
      <w:proofErr w:type="spellEnd"/>
      <w:proofErr w:type="gramEnd"/>
    </w:p>
    <w:p w14:paraId="4DD5C8A3" w14:textId="77777777" w:rsidR="00000000" w:rsidRDefault="00000000">
      <w:pPr>
        <w:pStyle w:val="ListParagraph"/>
        <w:numPr>
          <w:ilvl w:val="1"/>
          <w:numId w:val="3"/>
        </w:numPr>
        <w:tabs>
          <w:tab w:val="left" w:pos="1707"/>
        </w:tabs>
        <w:kinsoku w:val="0"/>
        <w:overflowPunct w:val="0"/>
        <w:spacing w:before="51" w:line="307" w:lineRule="auto"/>
        <w:ind w:left="1706" w:right="4728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covers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  <w:r>
        <w:rPr>
          <w:color w:val="23292E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Remove</w:t>
      </w:r>
      <w:r>
        <w:rPr>
          <w:color w:val="23292E"/>
          <w:spacing w:val="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latestHouses</w:t>
      </w:r>
      <w:proofErr w:type="spellEnd"/>
      <w:proofErr w:type="gramEnd"/>
    </w:p>
    <w:p w14:paraId="1D7EFE6B" w14:textId="77777777" w:rsidR="00000000" w:rsidRDefault="00000000">
      <w:pPr>
        <w:pStyle w:val="BodyText"/>
        <w:kinsoku w:val="0"/>
        <w:overflowPunct w:val="0"/>
        <w:spacing w:before="1" w:line="292" w:lineRule="auto"/>
        <w:ind w:left="1706" w:right="5452"/>
        <w:rPr>
          <w:color w:val="23292E"/>
        </w:rPr>
      </w:pPr>
      <w:r>
        <w:rPr>
          <w:color w:val="23292E"/>
        </w:rPr>
        <w:t>Append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5"/>
        </w:rPr>
        <w:t xml:space="preserve"> </w:t>
      </w:r>
      <w:proofErr w:type="spellStart"/>
      <w:r>
        <w:rPr>
          <w:color w:val="23292E"/>
        </w:rPr>
        <w:t>peekHouse</w:t>
      </w:r>
      <w:proofErr w:type="spellEnd"/>
      <w:r>
        <w:rPr>
          <w:color w:val="23292E"/>
          <w:spacing w:val="1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housePaintString</w:t>
      </w:r>
      <w:proofErr w:type="spellEnd"/>
      <w:r>
        <w:rPr>
          <w:color w:val="23292E"/>
          <w:spacing w:val="-107"/>
        </w:rPr>
        <w:t xml:space="preserve"> </w:t>
      </w:r>
      <w:r>
        <w:rPr>
          <w:color w:val="23292E"/>
        </w:rPr>
        <w:t>Append</w:t>
      </w:r>
      <w:r>
        <w:rPr>
          <w:color w:val="23292E"/>
          <w:spacing w:val="4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5"/>
        </w:rPr>
        <w:t xml:space="preserve"> </w:t>
      </w:r>
      <w:r>
        <w:rPr>
          <w:color w:val="0085B2"/>
        </w:rPr>
        <w:t>space</w:t>
      </w:r>
      <w:r>
        <w:rPr>
          <w:color w:val="0085B2"/>
          <w:spacing w:val="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5"/>
        </w:rPr>
        <w:t xml:space="preserve"> </w:t>
      </w:r>
      <w:proofErr w:type="spellStart"/>
      <w:proofErr w:type="gramStart"/>
      <w:r>
        <w:rPr>
          <w:color w:val="23292E"/>
        </w:rPr>
        <w:t>housePaintString</w:t>
      </w:r>
      <w:proofErr w:type="spellEnd"/>
      <w:proofErr w:type="gramEnd"/>
    </w:p>
    <w:p w14:paraId="2BF3033F" w14:textId="77777777" w:rsidR="00000000" w:rsidRDefault="00000000">
      <w:pPr>
        <w:pStyle w:val="BodyText"/>
        <w:kinsoku w:val="0"/>
        <w:overflowPunct w:val="0"/>
        <w:spacing w:before="14"/>
        <w:ind w:left="1706"/>
        <w:rPr>
          <w:color w:val="23292E"/>
        </w:rPr>
      </w:pPr>
      <w:r>
        <w:rPr>
          <w:color w:val="23292E"/>
        </w:rPr>
        <w:t>Break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proofErr w:type="gramStart"/>
      <w:r>
        <w:rPr>
          <w:color w:val="23292E"/>
        </w:rPr>
        <w:t>loop</w:t>
      </w:r>
      <w:proofErr w:type="gramEnd"/>
    </w:p>
    <w:p w14:paraId="24D06074" w14:textId="77777777" w:rsidR="00000000" w:rsidRDefault="00000000">
      <w:pPr>
        <w:pStyle w:val="ListParagraph"/>
        <w:numPr>
          <w:ilvl w:val="1"/>
          <w:numId w:val="3"/>
        </w:numPr>
        <w:tabs>
          <w:tab w:val="left" w:pos="1820"/>
        </w:tabs>
        <w:kinsoku w:val="0"/>
        <w:overflowPunct w:val="0"/>
        <w:spacing w:line="292" w:lineRule="auto"/>
        <w:ind w:left="1258" w:right="1024" w:firstLine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has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already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passed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remove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continue</w:t>
      </w:r>
      <w:r>
        <w:rPr>
          <w:color w:val="23292E"/>
          <w:spacing w:val="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2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69111070" w14:textId="77777777" w:rsidR="00000000" w:rsidRDefault="00000000">
      <w:pPr>
        <w:pStyle w:val="ListParagraph"/>
        <w:numPr>
          <w:ilvl w:val="1"/>
          <w:numId w:val="3"/>
        </w:numPr>
        <w:tabs>
          <w:tab w:val="left" w:pos="1707"/>
        </w:tabs>
        <w:kinsoku w:val="0"/>
        <w:overflowPunct w:val="0"/>
        <w:spacing w:before="14" w:line="307" w:lineRule="auto"/>
        <w:ind w:left="360" w:right="3718" w:firstLine="897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after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break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loop</w:t>
      </w:r>
      <w:r>
        <w:rPr>
          <w:color w:val="23292E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Return</w:t>
      </w:r>
      <w:r>
        <w:rPr>
          <w:color w:val="23292E"/>
          <w:spacing w:val="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housePaintString</w:t>
      </w:r>
      <w:proofErr w:type="spellEnd"/>
      <w:r>
        <w:rPr>
          <w:color w:val="23292E"/>
          <w:spacing w:val="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with</w:t>
      </w:r>
      <w:r>
        <w:rPr>
          <w:color w:val="A61D5D"/>
          <w:spacing w:val="8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leading</w:t>
      </w:r>
      <w:r>
        <w:rPr>
          <w:color w:val="23292E"/>
          <w:spacing w:val="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trailing</w:t>
      </w:r>
      <w:r>
        <w:rPr>
          <w:color w:val="23292E"/>
          <w:spacing w:val="8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whitespaces</w:t>
      </w:r>
      <w:r>
        <w:rPr>
          <w:color w:val="23292E"/>
          <w:spacing w:val="7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removed</w:t>
      </w:r>
      <w:proofErr w:type="gramEnd"/>
    </w:p>
    <w:p w14:paraId="4EB091C5" w14:textId="77777777" w:rsidR="00000000" w:rsidRDefault="00000000">
      <w:pPr>
        <w:pStyle w:val="BodyText"/>
        <w:kinsoku w:val="0"/>
        <w:overflowPunct w:val="0"/>
        <w:ind w:left="0"/>
      </w:pPr>
    </w:p>
    <w:p w14:paraId="66D520C9" w14:textId="77777777" w:rsidR="00000000" w:rsidRDefault="00000000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14:paraId="1957A047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Completion</w:t>
      </w:r>
      <w:r>
        <w:rPr>
          <w:i w:val="0"/>
          <w:iCs w:val="0"/>
          <w:color w:val="23292E"/>
        </w:rPr>
        <w:t>:</w:t>
      </w:r>
    </w:p>
    <w:p w14:paraId="51AC94CA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64D4F0C8" w14:textId="77777777" w:rsidR="00000000" w:rsidRDefault="00000000">
      <w:pPr>
        <w:pStyle w:val="BodyText"/>
        <w:kinsoku w:val="0"/>
        <w:overflowPunct w:val="0"/>
        <w:spacing w:line="292" w:lineRule="auto"/>
        <w:rPr>
          <w:color w:val="23292E"/>
        </w:rPr>
      </w:pPr>
      <w:r>
        <w:rPr>
          <w:color w:val="23292E"/>
        </w:rPr>
        <w:t>As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concerned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(n)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i.e.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painters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availability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n),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every</w:t>
      </w:r>
      <w:r>
        <w:rPr>
          <w:color w:val="A61D5D"/>
          <w:spacing w:val="13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new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106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calculate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proofErr w:type="spellStart"/>
      <w:r>
        <w:rPr>
          <w:color w:val="23292E"/>
        </w:rPr>
        <w:t>evey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2"/>
        </w:rPr>
        <w:t xml:space="preserve"> </w:t>
      </w:r>
      <w:proofErr w:type="spellStart"/>
      <w:r>
        <w:rPr>
          <w:color w:val="23292E"/>
        </w:rPr>
        <w:t>enque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those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priority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queue.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Since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using</w:t>
      </w:r>
    </w:p>
    <w:p w14:paraId="58261BF8" w14:textId="77777777" w:rsidR="00000000" w:rsidRDefault="00000000">
      <w:pPr>
        <w:pStyle w:val="BodyText"/>
        <w:kinsoku w:val="0"/>
        <w:overflowPunct w:val="0"/>
        <w:spacing w:before="14" w:line="307" w:lineRule="auto"/>
        <w:ind w:right="343"/>
        <w:rPr>
          <w:color w:val="23292E"/>
        </w:rPr>
      </w:pPr>
      <w:r>
        <w:rPr>
          <w:color w:val="23292E"/>
        </w:rPr>
        <w:t>a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min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heap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priority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queue,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shortest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extracted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painted</w:t>
      </w:r>
      <w:r>
        <w:rPr>
          <w:color w:val="23292E"/>
          <w:spacing w:val="-107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2"/>
        </w:rPr>
        <w:t xml:space="preserve"> </w:t>
      </w:r>
      <w:r>
        <w:rPr>
          <w:color w:val="23292E"/>
        </w:rPr>
        <w:t>painter.</w:t>
      </w:r>
    </w:p>
    <w:p w14:paraId="490BE7D6" w14:textId="77777777" w:rsidR="00000000" w:rsidRDefault="00000000">
      <w:pPr>
        <w:pStyle w:val="BodyText"/>
        <w:kinsoku w:val="0"/>
        <w:overflowPunct w:val="0"/>
        <w:spacing w:line="220" w:lineRule="exact"/>
        <w:rPr>
          <w:color w:val="23292E"/>
        </w:rPr>
      </w:pP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move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towards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next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2"/>
        </w:rPr>
        <w:t xml:space="preserve"> </w:t>
      </w:r>
      <w:proofErr w:type="spellStart"/>
      <w:r>
        <w:rPr>
          <w:color w:val="23292E"/>
        </w:rPr>
        <w:t>pDay's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exhausted,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surely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stop.</w:t>
      </w:r>
    </w:p>
    <w:p w14:paraId="68C9E869" w14:textId="77777777" w:rsidR="00000000" w:rsidRDefault="00000000">
      <w:pPr>
        <w:pStyle w:val="BodyText"/>
        <w:kinsoku w:val="0"/>
        <w:overflowPunct w:val="0"/>
        <w:ind w:left="0"/>
      </w:pPr>
    </w:p>
    <w:p w14:paraId="24E60506" w14:textId="77777777" w:rsidR="00000000" w:rsidRDefault="00000000">
      <w:pPr>
        <w:pStyle w:val="BodyText"/>
        <w:kinsoku w:val="0"/>
        <w:overflowPunct w:val="0"/>
        <w:spacing w:before="132"/>
        <w:jc w:val="both"/>
        <w:rPr>
          <w:color w:val="23292E"/>
        </w:rPr>
      </w:pPr>
      <w:r>
        <w:rPr>
          <w:color w:val="23292E"/>
        </w:rPr>
        <w:t>***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Additional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Step</w:t>
      </w:r>
      <w:r>
        <w:rPr>
          <w:color w:val="23292E"/>
          <w:spacing w:val="17"/>
        </w:rPr>
        <w:t xml:space="preserve"> </w:t>
      </w:r>
      <w:r>
        <w:rPr>
          <w:color w:val="23292E"/>
        </w:rPr>
        <w:t>implemented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7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(although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not</w:t>
      </w:r>
      <w:r>
        <w:rPr>
          <w:color w:val="A61D5D"/>
          <w:spacing w:val="17"/>
        </w:rPr>
        <w:t xml:space="preserve"> </w:t>
      </w:r>
      <w:r>
        <w:rPr>
          <w:color w:val="23292E"/>
        </w:rPr>
        <w:t>needed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according</w:t>
      </w:r>
      <w:r>
        <w:rPr>
          <w:color w:val="23292E"/>
          <w:spacing w:val="17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6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problem)</w:t>
      </w:r>
    </w:p>
    <w:p w14:paraId="275B7AD7" w14:textId="77777777" w:rsidR="00000000" w:rsidRDefault="00000000">
      <w:pPr>
        <w:pStyle w:val="BodyText"/>
        <w:kinsoku w:val="0"/>
        <w:overflowPunct w:val="0"/>
        <w:spacing w:before="51"/>
        <w:jc w:val="both"/>
        <w:rPr>
          <w:color w:val="23292E"/>
        </w:rPr>
      </w:pPr>
      <w:r>
        <w:rPr>
          <w:color w:val="23292E"/>
        </w:rPr>
        <w:t>Before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moving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next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listing,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making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sure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previous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23292E"/>
        </w:rPr>
        <w:t>are</w:t>
      </w:r>
      <w:proofErr w:type="gramEnd"/>
      <w:r>
        <w:rPr>
          <w:color w:val="23292E"/>
          <w:spacing w:val="12"/>
        </w:rPr>
        <w:t xml:space="preserve"> </w:t>
      </w:r>
      <w:r>
        <w:rPr>
          <w:color w:val="23292E"/>
        </w:rPr>
        <w:t>updated.</w:t>
      </w:r>
    </w:p>
    <w:p w14:paraId="7B8464C4" w14:textId="77777777" w:rsidR="00000000" w:rsidRDefault="00000000">
      <w:pPr>
        <w:pStyle w:val="BodyText"/>
        <w:kinsoku w:val="0"/>
        <w:overflowPunct w:val="0"/>
        <w:spacing w:before="66" w:line="307" w:lineRule="auto"/>
        <w:ind w:right="350"/>
        <w:jc w:val="both"/>
        <w:rPr>
          <w:color w:val="23292E"/>
        </w:rPr>
      </w:pPr>
      <w:r>
        <w:rPr>
          <w:color w:val="23292E"/>
        </w:rPr>
        <w:t xml:space="preserve">We are updating </w:t>
      </w:r>
      <w:r>
        <w:rPr>
          <w:color w:val="A61D5D"/>
        </w:rPr>
        <w:t xml:space="preserve">the </w:t>
      </w:r>
      <w:r>
        <w:rPr>
          <w:color w:val="23292E"/>
        </w:rPr>
        <w:t xml:space="preserve">duration </w:t>
      </w:r>
      <w:r>
        <w:rPr>
          <w:color w:val="A61D5D"/>
        </w:rPr>
        <w:t xml:space="preserve">of </w:t>
      </w:r>
      <w:r>
        <w:rPr>
          <w:color w:val="23292E"/>
        </w:rPr>
        <w:t xml:space="preserve">our previous listings </w:t>
      </w:r>
      <w:r>
        <w:rPr>
          <w:color w:val="A61D5D"/>
        </w:rPr>
        <w:t xml:space="preserve">and if </w:t>
      </w:r>
      <w:r>
        <w:rPr>
          <w:color w:val="23292E"/>
        </w:rPr>
        <w:t xml:space="preserve">we ran </w:t>
      </w:r>
      <w:r>
        <w:rPr>
          <w:color w:val="A61D5D"/>
        </w:rPr>
        <w:t xml:space="preserve">out of </w:t>
      </w:r>
      <w:r>
        <w:rPr>
          <w:color w:val="23292E"/>
        </w:rPr>
        <w:t xml:space="preserve">time, we will </w:t>
      </w:r>
      <w:r>
        <w:rPr>
          <w:color w:val="A61D5D"/>
        </w:rPr>
        <w:t xml:space="preserve">not </w:t>
      </w:r>
      <w:proofErr w:type="spellStart"/>
      <w:r>
        <w:rPr>
          <w:color w:val="23292E"/>
        </w:rPr>
        <w:t>enqueu</w:t>
      </w:r>
      <w:proofErr w:type="spellEnd"/>
      <w:r>
        <w:rPr>
          <w:color w:val="23292E"/>
        </w:rPr>
        <w:t xml:space="preserve"> </w:t>
      </w:r>
      <w:r>
        <w:rPr>
          <w:color w:val="A61D5D"/>
        </w:rPr>
        <w:t xml:space="preserve">it back </w:t>
      </w:r>
      <w:r>
        <w:rPr>
          <w:color w:val="23292E"/>
        </w:rPr>
        <w:t>inside our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priority queue. This logic will increase </w:t>
      </w:r>
      <w:r>
        <w:rPr>
          <w:color w:val="A61D5D"/>
        </w:rPr>
        <w:t xml:space="preserve">the </w:t>
      </w:r>
      <w:r>
        <w:rPr>
          <w:color w:val="23292E"/>
        </w:rPr>
        <w:t xml:space="preserve">time complexity </w:t>
      </w:r>
      <w:r>
        <w:rPr>
          <w:color w:val="A61D5D"/>
        </w:rPr>
        <w:t xml:space="preserve">by the </w:t>
      </w:r>
      <w:r>
        <w:rPr>
          <w:color w:val="23292E"/>
        </w:rPr>
        <w:t>0(</w:t>
      </w:r>
      <w:proofErr w:type="spellStart"/>
      <w:r>
        <w:rPr>
          <w:color w:val="23292E"/>
        </w:rPr>
        <w:t>klogk</w:t>
      </w:r>
      <w:proofErr w:type="spellEnd"/>
      <w:r>
        <w:rPr>
          <w:color w:val="23292E"/>
        </w:rPr>
        <w:t xml:space="preserve">) </w:t>
      </w:r>
      <w:r>
        <w:rPr>
          <w:color w:val="A61D5D"/>
        </w:rPr>
        <w:t xml:space="preserve">where </w:t>
      </w:r>
      <w:r>
        <w:rPr>
          <w:color w:val="23292E"/>
        </w:rPr>
        <w:t xml:space="preserve">(k) </w:t>
      </w:r>
      <w:r>
        <w:rPr>
          <w:color w:val="A61D5D"/>
        </w:rPr>
        <w:t xml:space="preserve">is </w:t>
      </w:r>
      <w:r>
        <w:rPr>
          <w:color w:val="23292E"/>
        </w:rPr>
        <w:t xml:space="preserve">surely </w:t>
      </w:r>
      <w:r>
        <w:rPr>
          <w:color w:val="A61D5D"/>
        </w:rPr>
        <w:t>less than or equal to</w:t>
      </w:r>
      <w:r>
        <w:rPr>
          <w:color w:val="A61D5D"/>
          <w:spacing w:val="1"/>
        </w:rPr>
        <w:t xml:space="preserve"> </w:t>
      </w:r>
      <w:r>
        <w:rPr>
          <w:color w:val="23292E"/>
        </w:rPr>
        <w:t>(m).</w:t>
      </w:r>
    </w:p>
    <w:p w14:paraId="211AAB2A" w14:textId="77777777" w:rsidR="00000000" w:rsidRDefault="00000000">
      <w:pPr>
        <w:pStyle w:val="BodyText"/>
        <w:kinsoku w:val="0"/>
        <w:overflowPunct w:val="0"/>
        <w:ind w:left="0"/>
      </w:pPr>
    </w:p>
    <w:p w14:paraId="17253CC2" w14:textId="77777777" w:rsidR="00000000" w:rsidRDefault="00000000">
      <w:pPr>
        <w:pStyle w:val="BodyText"/>
        <w:kinsoku w:val="0"/>
        <w:overflowPunct w:val="0"/>
        <w:ind w:left="0"/>
      </w:pPr>
    </w:p>
    <w:p w14:paraId="0A98916E" w14:textId="77777777" w:rsidR="00000000" w:rsidRDefault="00000000">
      <w:pPr>
        <w:pStyle w:val="BodyText"/>
        <w:kinsoku w:val="0"/>
        <w:overflowPunct w:val="0"/>
        <w:spacing w:before="3"/>
        <w:ind w:left="0"/>
        <w:rPr>
          <w:sz w:val="24"/>
          <w:szCs w:val="24"/>
        </w:rPr>
      </w:pPr>
    </w:p>
    <w:p w14:paraId="1A0FF038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Correctness</w:t>
      </w:r>
      <w:r>
        <w:rPr>
          <w:i w:val="0"/>
          <w:iCs w:val="0"/>
          <w:color w:val="23292E"/>
        </w:rPr>
        <w:t>:</w:t>
      </w:r>
    </w:p>
    <w:p w14:paraId="707F6437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  <w:sectPr w:rsidR="00000000">
          <w:pgSz w:w="16840" w:h="11900" w:orient="landscape"/>
          <w:pgMar w:top="540" w:right="2420" w:bottom="280" w:left="460" w:header="720" w:footer="720" w:gutter="0"/>
          <w:cols w:space="720"/>
          <w:noEndnote/>
        </w:sectPr>
      </w:pPr>
    </w:p>
    <w:p w14:paraId="623483F2" w14:textId="77777777" w:rsidR="00000000" w:rsidRDefault="00000000">
      <w:pPr>
        <w:pStyle w:val="BodyText"/>
        <w:tabs>
          <w:tab w:val="left" w:leader="dot" w:pos="3615"/>
        </w:tabs>
        <w:kinsoku w:val="0"/>
        <w:overflowPunct w:val="0"/>
        <w:spacing w:before="47" w:line="307" w:lineRule="auto"/>
        <w:ind w:right="6637"/>
        <w:rPr>
          <w:color w:val="23292E"/>
        </w:rPr>
      </w:pPr>
      <w:proofErr w:type="spellStart"/>
      <w:proofErr w:type="gramStart"/>
      <w:r>
        <w:rPr>
          <w:color w:val="23292E"/>
        </w:rPr>
        <w:lastRenderedPageBreak/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23292E"/>
        </w:rPr>
        <w:t>assume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order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G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{g1,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gN</w:t>
      </w:r>
      <w:proofErr w:type="spellEnd"/>
      <w:r>
        <w:rPr>
          <w:color w:val="23292E"/>
        </w:rPr>
        <w:t>}</w:t>
      </w:r>
    </w:p>
    <w:p w14:paraId="13B6BF65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64D94F6B" w14:textId="77777777" w:rsidR="00000000" w:rsidRDefault="00000000">
      <w:pPr>
        <w:pStyle w:val="BodyText"/>
        <w:tabs>
          <w:tab w:val="left" w:leader="dot" w:pos="3615"/>
        </w:tabs>
        <w:kinsoku w:val="0"/>
        <w:overflowPunct w:val="0"/>
        <w:spacing w:line="307" w:lineRule="auto"/>
        <w:ind w:right="6525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23292E"/>
        </w:rPr>
        <w:t>assume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order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O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{o1,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gM</w:t>
      </w:r>
      <w:proofErr w:type="spellEnd"/>
      <w:r>
        <w:rPr>
          <w:color w:val="23292E"/>
        </w:rPr>
        <w:t>}</w:t>
      </w:r>
    </w:p>
    <w:p w14:paraId="7FC8B1E1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515D0829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Cardinality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|O|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&gt;=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|G|;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therefore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M&gt;=N.</w:t>
      </w:r>
    </w:p>
    <w:p w14:paraId="790EFDCF" w14:textId="77777777" w:rsidR="00000000" w:rsidRDefault="00000000">
      <w:pPr>
        <w:pStyle w:val="BodyText"/>
        <w:kinsoku w:val="0"/>
        <w:overflowPunct w:val="0"/>
        <w:spacing w:before="66" w:line="307" w:lineRule="auto"/>
        <w:ind w:right="3431" w:hanging="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assume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(k-1),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both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4"/>
        </w:rPr>
        <w:t xml:space="preserve"> </w:t>
      </w:r>
      <w:r>
        <w:rPr>
          <w:color w:val="0085B2"/>
        </w:rPr>
        <w:t>and</w:t>
      </w:r>
      <w:r>
        <w:rPr>
          <w:color w:val="0085B2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approaches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producing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output.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kth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point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conflict.</w:t>
      </w:r>
    </w:p>
    <w:p w14:paraId="4F2BE423" w14:textId="77777777" w:rsidR="00000000" w:rsidRDefault="00000000">
      <w:pPr>
        <w:pStyle w:val="BodyText"/>
        <w:kinsoku w:val="0"/>
        <w:overflowPunct w:val="0"/>
        <w:spacing w:line="220" w:lineRule="exact"/>
        <w:rPr>
          <w:color w:val="23292E"/>
        </w:rPr>
      </w:pPr>
      <w:r>
        <w:rPr>
          <w:color w:val="23292E"/>
        </w:rPr>
        <w:t>Since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picking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minimum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duration,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state</w:t>
      </w:r>
      <w:r>
        <w:rPr>
          <w:color w:val="23292E"/>
          <w:spacing w:val="14"/>
        </w:rPr>
        <w:t xml:space="preserve"> </w:t>
      </w:r>
      <w:proofErr w:type="gramStart"/>
      <w:r>
        <w:rPr>
          <w:color w:val="23292E"/>
        </w:rPr>
        <w:t>that</w:t>
      </w:r>
      <w:proofErr w:type="gramEnd"/>
    </w:p>
    <w:p w14:paraId="61DBE8F5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proofErr w:type="spellStart"/>
      <w:proofErr w:type="gramStart"/>
      <w:r>
        <w:rPr>
          <w:color w:val="23292E"/>
        </w:rPr>
        <w:t>gK.duration</w:t>
      </w:r>
      <w:proofErr w:type="spellEnd"/>
      <w:proofErr w:type="gramEnd"/>
      <w:r>
        <w:rPr>
          <w:color w:val="23292E"/>
          <w:spacing w:val="23"/>
        </w:rPr>
        <w:t xml:space="preserve"> </w:t>
      </w:r>
      <w:r>
        <w:rPr>
          <w:color w:val="23292E"/>
        </w:rPr>
        <w:t>&lt;=</w:t>
      </w:r>
      <w:r>
        <w:rPr>
          <w:color w:val="23292E"/>
          <w:spacing w:val="24"/>
        </w:rPr>
        <w:t xml:space="preserve"> </w:t>
      </w:r>
      <w:proofErr w:type="spellStart"/>
      <w:r>
        <w:rPr>
          <w:color w:val="23292E"/>
        </w:rPr>
        <w:t>oK.duration</w:t>
      </w:r>
      <w:proofErr w:type="spellEnd"/>
      <w:r>
        <w:rPr>
          <w:color w:val="23292E"/>
        </w:rPr>
        <w:t>.</w:t>
      </w:r>
    </w:p>
    <w:p w14:paraId="4C84DB77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start-replacing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gK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4"/>
        </w:rPr>
        <w:t xml:space="preserve"> </w:t>
      </w:r>
      <w:proofErr w:type="spellStart"/>
      <w:r>
        <w:rPr>
          <w:color w:val="23292E"/>
        </w:rPr>
        <w:t>oK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(O)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via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exchange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argument.</w:t>
      </w:r>
    </w:p>
    <w:p w14:paraId="1FE4439E" w14:textId="77777777" w:rsidR="00000000" w:rsidRDefault="00000000">
      <w:pPr>
        <w:pStyle w:val="BodyText"/>
        <w:kinsoku w:val="0"/>
        <w:overflowPunct w:val="0"/>
        <w:ind w:left="0"/>
      </w:pPr>
    </w:p>
    <w:p w14:paraId="1302C0A5" w14:textId="77777777" w:rsidR="00000000" w:rsidRDefault="00000000">
      <w:pPr>
        <w:pStyle w:val="BodyText"/>
        <w:kinsoku w:val="0"/>
        <w:overflowPunct w:val="0"/>
        <w:spacing w:before="117"/>
        <w:rPr>
          <w:color w:val="23292E"/>
        </w:rPr>
      </w:pPr>
      <w:r>
        <w:rPr>
          <w:color w:val="23292E"/>
        </w:rPr>
        <w:t>Our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updated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(G)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1"/>
        </w:rPr>
        <w:t xml:space="preserve"> </w:t>
      </w:r>
      <w:proofErr w:type="gramStart"/>
      <w:r>
        <w:rPr>
          <w:color w:val="23292E"/>
        </w:rPr>
        <w:t>be</w:t>
      </w:r>
      <w:proofErr w:type="gramEnd"/>
    </w:p>
    <w:p w14:paraId="6BA52EEA" w14:textId="77777777" w:rsidR="00000000" w:rsidRDefault="00000000">
      <w:pPr>
        <w:pStyle w:val="BodyText"/>
        <w:tabs>
          <w:tab w:val="left" w:leader="dot" w:pos="6984"/>
        </w:tabs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O</w:t>
      </w:r>
      <w:r>
        <w:rPr>
          <w:color w:val="23292E"/>
          <w:spacing w:val="4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42"/>
        </w:rPr>
        <w:t xml:space="preserve"> </w:t>
      </w:r>
      <w:r>
        <w:rPr>
          <w:color w:val="23292E"/>
        </w:rPr>
        <w:t>{o</w:t>
      </w:r>
      <w:proofErr w:type="gramStart"/>
      <w:r>
        <w:rPr>
          <w:color w:val="23292E"/>
        </w:rPr>
        <w:t>1,o</w:t>
      </w:r>
      <w:proofErr w:type="gramEnd"/>
      <w:r>
        <w:rPr>
          <w:color w:val="23292E"/>
        </w:rPr>
        <w:t>2,o3,o4...oK-1,gk,gk+1,gk+2,gk+3...gN,</w:t>
      </w:r>
      <w:r>
        <w:rPr>
          <w:color w:val="A61D5D"/>
        </w:rPr>
        <w:t>oN</w:t>
      </w:r>
      <w:r>
        <w:rPr>
          <w:color w:val="23292E"/>
        </w:rPr>
        <w:t>+1,</w:t>
      </w:r>
      <w:r>
        <w:rPr>
          <w:color w:val="A61D5D"/>
        </w:rPr>
        <w:t>oN</w:t>
      </w:r>
      <w:r>
        <w:rPr>
          <w:color w:val="23292E"/>
        </w:rPr>
        <w:t>+2</w:t>
      </w:r>
      <w:r>
        <w:rPr>
          <w:rFonts w:ascii="Times New Roman" w:hAnsi="Times New Roman" w:cs="Times New Roman"/>
          <w:color w:val="23292E"/>
        </w:rPr>
        <w:tab/>
      </w:r>
      <w:r>
        <w:rPr>
          <w:color w:val="23292E"/>
        </w:rPr>
        <w:t>,</w:t>
      </w:r>
      <w:proofErr w:type="spellStart"/>
      <w:r>
        <w:rPr>
          <w:color w:val="23292E"/>
        </w:rPr>
        <w:t>oM</w:t>
      </w:r>
      <w:proofErr w:type="spellEnd"/>
      <w:r>
        <w:rPr>
          <w:color w:val="23292E"/>
        </w:rPr>
        <w:t>}</w:t>
      </w:r>
    </w:p>
    <w:p w14:paraId="3B05B0F5" w14:textId="77777777" w:rsidR="00000000" w:rsidRDefault="00000000">
      <w:pPr>
        <w:pStyle w:val="BodyText"/>
        <w:kinsoku w:val="0"/>
        <w:overflowPunct w:val="0"/>
        <w:ind w:left="0"/>
        <w:rPr>
          <w:sz w:val="30"/>
          <w:szCs w:val="30"/>
        </w:rPr>
      </w:pPr>
    </w:p>
    <w:p w14:paraId="64627AD9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become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M=N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strictly.</w:t>
      </w:r>
    </w:p>
    <w:p w14:paraId="310FBA7D" w14:textId="77777777" w:rsidR="00000000" w:rsidRDefault="00000000">
      <w:pPr>
        <w:pStyle w:val="BodyText"/>
        <w:kinsoku w:val="0"/>
        <w:overflowPunct w:val="0"/>
        <w:ind w:left="0"/>
      </w:pPr>
    </w:p>
    <w:p w14:paraId="43721737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14:paraId="0AF16F9A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Complexity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Analysis</w:t>
      </w:r>
      <w:r>
        <w:rPr>
          <w:i w:val="0"/>
          <w:iCs w:val="0"/>
          <w:color w:val="23292E"/>
        </w:rPr>
        <w:t>:</w:t>
      </w:r>
    </w:p>
    <w:p w14:paraId="6B531985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6E06F475" w14:textId="77777777" w:rsidR="00000000" w:rsidRDefault="00000000">
      <w:pPr>
        <w:pStyle w:val="BodyText"/>
        <w:kinsoku w:val="0"/>
        <w:overflowPunct w:val="0"/>
        <w:spacing w:before="1" w:line="300" w:lineRule="auto"/>
        <w:rPr>
          <w:color w:val="23292E"/>
        </w:rPr>
      </w:pPr>
      <w:r>
        <w:rPr>
          <w:color w:val="23292E"/>
        </w:rPr>
        <w:t>For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each</w:t>
      </w:r>
      <w:r>
        <w:rPr>
          <w:color w:val="23292E"/>
          <w:spacing w:val="11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0"/>
        </w:rPr>
        <w:t xml:space="preserve"> </w:t>
      </w:r>
      <w:r>
        <w:rPr>
          <w:color w:val="23292E"/>
        </w:rPr>
        <w:t>ranging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there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or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not</w:t>
      </w:r>
      <w:r>
        <w:rPr>
          <w:color w:val="23292E"/>
        </w:rPr>
        <w:t>.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yes,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adding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it</w:t>
      </w:r>
      <w:r>
        <w:rPr>
          <w:color w:val="A61D5D"/>
          <w:spacing w:val="16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priority-queue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(aka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min-heap)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calculating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extracting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minimum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duration.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4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5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4"/>
        </w:rPr>
        <w:t xml:space="preserve"> </w:t>
      </w:r>
      <w:r>
        <w:rPr>
          <w:color w:val="23292E"/>
        </w:rPr>
        <w:t>satisfying</w:t>
      </w:r>
      <w:r>
        <w:rPr>
          <w:color w:val="23292E"/>
          <w:spacing w:val="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5"/>
        </w:rPr>
        <w:t xml:space="preserve"> </w:t>
      </w:r>
      <w:r>
        <w:rPr>
          <w:color w:val="23292E"/>
        </w:rPr>
        <w:t>threshold,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5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4"/>
        </w:rPr>
        <w:t xml:space="preserve"> </w:t>
      </w:r>
      <w:r>
        <w:rPr>
          <w:color w:val="23292E"/>
        </w:rPr>
        <w:t>house.</w:t>
      </w:r>
    </w:p>
    <w:p w14:paraId="1BDD1123" w14:textId="77777777" w:rsidR="00000000" w:rsidRDefault="00000000">
      <w:pPr>
        <w:pStyle w:val="BodyText"/>
        <w:kinsoku w:val="0"/>
        <w:overflowPunct w:val="0"/>
        <w:spacing w:before="7"/>
        <w:rPr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23"/>
        </w:rPr>
        <w:t xml:space="preserve"> </w:t>
      </w:r>
      <w:r>
        <w:rPr>
          <w:color w:val="23292E"/>
        </w:rPr>
        <w:t>Complexity:</w:t>
      </w:r>
      <w:r>
        <w:rPr>
          <w:color w:val="23292E"/>
          <w:spacing w:val="23"/>
        </w:rPr>
        <w:t xml:space="preserve"> </w:t>
      </w:r>
      <w:r>
        <w:rPr>
          <w:color w:val="23292E"/>
        </w:rPr>
        <w:t>O(</w:t>
      </w:r>
      <w:proofErr w:type="spellStart"/>
      <w:r>
        <w:rPr>
          <w:color w:val="23292E"/>
        </w:rPr>
        <w:t>n+logm</w:t>
      </w:r>
      <w:proofErr w:type="spellEnd"/>
      <w:r>
        <w:rPr>
          <w:color w:val="23292E"/>
        </w:rPr>
        <w:t>)</w:t>
      </w:r>
    </w:p>
    <w:p w14:paraId="0AE71D19" w14:textId="77777777" w:rsidR="00000000" w:rsidRDefault="00000000">
      <w:pPr>
        <w:pStyle w:val="BodyText"/>
        <w:kinsoku w:val="0"/>
        <w:overflowPunct w:val="0"/>
        <w:ind w:left="0"/>
      </w:pPr>
    </w:p>
    <w:p w14:paraId="5F53F018" w14:textId="77777777" w:rsidR="00000000" w:rsidRDefault="00000000">
      <w:pPr>
        <w:pStyle w:val="BodyText"/>
        <w:kinsoku w:val="0"/>
        <w:overflowPunct w:val="0"/>
        <w:ind w:left="0"/>
      </w:pPr>
    </w:p>
    <w:p w14:paraId="322EA269" w14:textId="77777777" w:rsidR="00000000" w:rsidRDefault="00000000">
      <w:pPr>
        <w:pStyle w:val="Heading1"/>
        <w:kinsoku w:val="0"/>
        <w:overflowPunct w:val="0"/>
        <w:rPr>
          <w:color w:val="23292E"/>
        </w:rPr>
      </w:pPr>
      <w:r>
        <w:rPr>
          <w:color w:val="23292E"/>
        </w:rPr>
        <w:t>Strategy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4</w:t>
      </w:r>
    </w:p>
    <w:p w14:paraId="421959E1" w14:textId="77777777" w:rsidR="00000000" w:rsidRDefault="00000000">
      <w:pPr>
        <w:pStyle w:val="Heading2"/>
        <w:kinsoku w:val="0"/>
        <w:overflowPunct w:val="0"/>
        <w:spacing w:before="236"/>
        <w:rPr>
          <w:i w:val="0"/>
          <w:iCs w:val="0"/>
          <w:color w:val="23292E"/>
        </w:rPr>
      </w:pPr>
      <w:r>
        <w:rPr>
          <w:color w:val="23292E"/>
        </w:rPr>
        <w:t>Algorithm</w:t>
      </w:r>
      <w:r>
        <w:rPr>
          <w:i w:val="0"/>
          <w:iCs w:val="0"/>
          <w:color w:val="23292E"/>
        </w:rPr>
        <w:t>:</w:t>
      </w:r>
    </w:p>
    <w:p w14:paraId="6199EE5E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695A7FFC" w14:textId="77777777" w:rsidR="00000000" w:rsidRDefault="00000000">
      <w:pPr>
        <w:pStyle w:val="BodyText"/>
        <w:kinsoku w:val="0"/>
        <w:overflowPunct w:val="0"/>
        <w:spacing w:before="1" w:line="292" w:lineRule="auto"/>
        <w:ind w:right="9277"/>
        <w:rPr>
          <w:color w:val="23292E"/>
        </w:rPr>
      </w:pPr>
      <w:r>
        <w:rPr>
          <w:color w:val="23292E"/>
        </w:rPr>
        <w:t>Algorithm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strat4(timelines,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n,</w:t>
      </w:r>
      <w:r>
        <w:rPr>
          <w:color w:val="23292E"/>
          <w:spacing w:val="18"/>
        </w:rPr>
        <w:t xml:space="preserve"> </w:t>
      </w:r>
      <w:r>
        <w:rPr>
          <w:color w:val="23292E"/>
        </w:rPr>
        <w:t>m)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Input:</w:t>
      </w:r>
    </w:p>
    <w:p w14:paraId="4FECDFB5" w14:textId="77777777" w:rsidR="00000000" w:rsidRDefault="00000000">
      <w:pPr>
        <w:pStyle w:val="BodyText"/>
        <w:kinsoku w:val="0"/>
        <w:overflowPunct w:val="0"/>
        <w:spacing w:before="14"/>
        <w:ind w:left="809"/>
        <w:rPr>
          <w:color w:val="23292E"/>
        </w:rPr>
      </w:pPr>
      <w:r>
        <w:rPr>
          <w:color w:val="23292E"/>
        </w:rPr>
        <w:t>timelines: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list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m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pairs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integers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4"/>
        </w:rPr>
        <w:t xml:space="preserve"> </w:t>
      </w:r>
      <w:proofErr w:type="gramStart"/>
      <w:r>
        <w:rPr>
          <w:color w:val="23292E"/>
        </w:rPr>
        <w:t>house</w:t>
      </w:r>
      <w:proofErr w:type="gramEnd"/>
    </w:p>
    <w:p w14:paraId="4D4EF194" w14:textId="77777777" w:rsidR="00000000" w:rsidRDefault="00000000">
      <w:pPr>
        <w:pStyle w:val="BodyText"/>
        <w:kinsoku w:val="0"/>
        <w:overflowPunct w:val="0"/>
        <w:spacing w:before="14"/>
        <w:ind w:left="809"/>
        <w:rPr>
          <w:color w:val="23292E"/>
        </w:rPr>
        <w:sectPr w:rsidR="00000000">
          <w:pgSz w:w="16840" w:h="11900" w:orient="landscape"/>
          <w:pgMar w:top="780" w:right="2420" w:bottom="280" w:left="460" w:header="720" w:footer="720" w:gutter="0"/>
          <w:cols w:space="720"/>
          <w:noEndnote/>
        </w:sectPr>
      </w:pPr>
    </w:p>
    <w:p w14:paraId="689697E6" w14:textId="77777777" w:rsidR="00000000" w:rsidRDefault="00000000">
      <w:pPr>
        <w:pStyle w:val="BodyText"/>
        <w:kinsoku w:val="0"/>
        <w:overflowPunct w:val="0"/>
        <w:spacing w:before="47" w:line="307" w:lineRule="auto"/>
        <w:ind w:left="809" w:right="5452"/>
        <w:rPr>
          <w:color w:val="23292E"/>
        </w:rPr>
      </w:pPr>
      <w:r>
        <w:rPr>
          <w:color w:val="23292E"/>
        </w:rPr>
        <w:lastRenderedPageBreak/>
        <w:t>n: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days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m: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7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7"/>
        </w:rPr>
        <w:t xml:space="preserve"> </w:t>
      </w:r>
      <w:proofErr w:type="gramStart"/>
      <w:r>
        <w:rPr>
          <w:color w:val="23292E"/>
        </w:rPr>
        <w:t>paint</w:t>
      </w:r>
      <w:proofErr w:type="gramEnd"/>
    </w:p>
    <w:p w14:paraId="744E4A4A" w14:textId="77777777" w:rsidR="00000000" w:rsidRDefault="00000000">
      <w:pPr>
        <w:pStyle w:val="BodyText"/>
        <w:kinsoku w:val="0"/>
        <w:overflowPunct w:val="0"/>
        <w:spacing w:line="220" w:lineRule="exact"/>
        <w:rPr>
          <w:color w:val="23292E"/>
        </w:rPr>
      </w:pPr>
      <w:r>
        <w:rPr>
          <w:color w:val="23292E"/>
        </w:rPr>
        <w:t>Output:</w:t>
      </w:r>
    </w:p>
    <w:p w14:paraId="7A84DCC2" w14:textId="77777777" w:rsidR="00000000" w:rsidRDefault="00000000">
      <w:pPr>
        <w:pStyle w:val="BodyText"/>
        <w:kinsoku w:val="0"/>
        <w:overflowPunct w:val="0"/>
        <w:spacing w:before="66" w:line="614" w:lineRule="auto"/>
        <w:ind w:right="3431" w:firstLine="448"/>
        <w:rPr>
          <w:color w:val="23292E"/>
        </w:rPr>
      </w:pPr>
      <w:r>
        <w:rPr>
          <w:color w:val="23292E"/>
        </w:rPr>
        <w:t>A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containing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numbers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were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painted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Initialize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4"/>
        </w:rPr>
        <w:t xml:space="preserve"> </w:t>
      </w:r>
      <w:r>
        <w:rPr>
          <w:color w:val="0085B2"/>
        </w:rPr>
        <w:t>empty</w:t>
      </w:r>
      <w:r>
        <w:rPr>
          <w:color w:val="0085B2"/>
          <w:spacing w:val="4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4"/>
        </w:rPr>
        <w:t xml:space="preserve"> </w:t>
      </w:r>
      <w:proofErr w:type="spellStart"/>
      <w:proofErr w:type="gramStart"/>
      <w:r>
        <w:rPr>
          <w:color w:val="23292E"/>
        </w:rPr>
        <w:t>housePaintString</w:t>
      </w:r>
      <w:proofErr w:type="spellEnd"/>
      <w:proofErr w:type="gramEnd"/>
    </w:p>
    <w:p w14:paraId="561603A0" w14:textId="77777777" w:rsidR="00000000" w:rsidRDefault="00000000">
      <w:pPr>
        <w:pStyle w:val="BodyText"/>
        <w:kinsoku w:val="0"/>
        <w:overflowPunct w:val="0"/>
        <w:spacing w:line="221" w:lineRule="exact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priority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6"/>
        </w:rPr>
        <w:t xml:space="preserve"> </w:t>
      </w:r>
      <w:proofErr w:type="spellStart"/>
      <w:r>
        <w:rPr>
          <w:color w:val="23292E"/>
        </w:rPr>
        <w:t>latestHouses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store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6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house,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5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custom</w:t>
      </w:r>
      <w:r>
        <w:rPr>
          <w:color w:val="23292E"/>
          <w:spacing w:val="15"/>
        </w:rPr>
        <w:t xml:space="preserve"> </w:t>
      </w:r>
      <w:proofErr w:type="gramStart"/>
      <w:r>
        <w:rPr>
          <w:color w:val="23292E"/>
        </w:rPr>
        <w:t>comparator</w:t>
      </w:r>
      <w:proofErr w:type="gramEnd"/>
    </w:p>
    <w:p w14:paraId="2595E26D" w14:textId="77777777" w:rsidR="00000000" w:rsidRDefault="00000000">
      <w:pPr>
        <w:pStyle w:val="BodyText"/>
        <w:kinsoku w:val="0"/>
        <w:overflowPunct w:val="0"/>
        <w:spacing w:before="66"/>
        <w:rPr>
          <w:color w:val="3A2D4F"/>
        </w:rPr>
      </w:pPr>
      <w:r>
        <w:rPr>
          <w:color w:val="A61D5D"/>
        </w:rPr>
        <w:t>function</w:t>
      </w:r>
      <w:r>
        <w:rPr>
          <w:color w:val="A61D5D"/>
          <w:spacing w:val="12"/>
        </w:rPr>
        <w:t xml:space="preserve"> </w:t>
      </w:r>
      <w:r>
        <w:rPr>
          <w:color w:val="3A2D4F"/>
        </w:rPr>
        <w:t>that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compares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based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on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end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date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and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then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start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date</w:t>
      </w:r>
      <w:r>
        <w:rPr>
          <w:color w:val="3A2D4F"/>
          <w:spacing w:val="12"/>
        </w:rPr>
        <w:t xml:space="preserve"> </w:t>
      </w:r>
      <w:r>
        <w:rPr>
          <w:color w:val="3A2D4F"/>
        </w:rPr>
        <w:t>of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13"/>
        </w:rPr>
        <w:t xml:space="preserve"> </w:t>
      </w:r>
      <w:r>
        <w:rPr>
          <w:color w:val="3A2D4F"/>
        </w:rPr>
        <w:t>painting</w:t>
      </w:r>
      <w:r>
        <w:rPr>
          <w:color w:val="3A2D4F"/>
          <w:spacing w:val="12"/>
        </w:rPr>
        <w:t xml:space="preserve"> </w:t>
      </w:r>
      <w:proofErr w:type="gramStart"/>
      <w:r>
        <w:rPr>
          <w:color w:val="3A2D4F"/>
        </w:rPr>
        <w:t>timeline</w:t>
      </w:r>
      <w:proofErr w:type="gramEnd"/>
    </w:p>
    <w:p w14:paraId="021C2626" w14:textId="77777777" w:rsidR="00000000" w:rsidRDefault="00000000">
      <w:pPr>
        <w:pStyle w:val="BodyText"/>
        <w:kinsoku w:val="0"/>
        <w:overflowPunct w:val="0"/>
        <w:spacing w:before="11"/>
        <w:ind w:left="0"/>
        <w:rPr>
          <w:sz w:val="29"/>
          <w:szCs w:val="29"/>
        </w:rPr>
      </w:pPr>
    </w:p>
    <w:p w14:paraId="0CF03C46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housePtr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proofErr w:type="gramStart"/>
      <w:r>
        <w:rPr>
          <w:color w:val="23292E"/>
        </w:rPr>
        <w:t>0</w:t>
      </w:r>
      <w:proofErr w:type="gramEnd"/>
    </w:p>
    <w:p w14:paraId="7745134F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For</w:t>
      </w:r>
      <w:r>
        <w:rPr>
          <w:color w:val="23292E"/>
          <w:spacing w:val="9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0"/>
        </w:rPr>
        <w:t xml:space="preserve"> </w:t>
      </w:r>
      <w:proofErr w:type="spellStart"/>
      <w:r>
        <w:rPr>
          <w:color w:val="DF4F00"/>
        </w:rPr>
        <w:t>pDay</w:t>
      </w:r>
      <w:proofErr w:type="spellEnd"/>
      <w:r>
        <w:rPr>
          <w:color w:val="DF4F00"/>
          <w:spacing w:val="10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following:</w:t>
      </w:r>
    </w:p>
    <w:p w14:paraId="3002B248" w14:textId="77777777" w:rsidR="00000000" w:rsidRDefault="00000000">
      <w:pPr>
        <w:pStyle w:val="ListParagraph"/>
        <w:numPr>
          <w:ilvl w:val="0"/>
          <w:numId w:val="1"/>
        </w:numPr>
        <w:tabs>
          <w:tab w:val="left" w:pos="1147"/>
        </w:tabs>
        <w:kinsoku w:val="0"/>
        <w:overflowPunct w:val="0"/>
        <w:spacing w:before="51" w:line="307" w:lineRule="auto"/>
        <w:ind w:right="462" w:firstLine="0"/>
        <w:rPr>
          <w:color w:val="A61D5D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less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m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date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at</w:t>
      </w:r>
      <w:r>
        <w:rPr>
          <w:color w:val="A61D5D"/>
          <w:spacing w:val="1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equal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727E30C5" w14:textId="77777777" w:rsidR="00000000" w:rsidRDefault="00000000">
      <w:pPr>
        <w:pStyle w:val="ListParagraph"/>
        <w:numPr>
          <w:ilvl w:val="1"/>
          <w:numId w:val="1"/>
        </w:numPr>
        <w:tabs>
          <w:tab w:val="left" w:pos="1595"/>
        </w:tabs>
        <w:kinsoku w:val="0"/>
        <w:overflowPunct w:val="0"/>
        <w:spacing w:before="1"/>
        <w:rPr>
          <w:color w:val="3A2D4F"/>
          <w:sz w:val="20"/>
          <w:szCs w:val="20"/>
        </w:rPr>
      </w:pPr>
      <w:r>
        <w:rPr>
          <w:color w:val="23292E"/>
          <w:sz w:val="20"/>
          <w:szCs w:val="20"/>
        </w:rPr>
        <w:t>Add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house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number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(housePtr+1)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of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the</w:t>
      </w:r>
      <w:r>
        <w:rPr>
          <w:color w:val="3A2D4F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painting</w:t>
      </w:r>
      <w:r>
        <w:rPr>
          <w:color w:val="3A2D4F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timeline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at</w:t>
      </w:r>
      <w:r>
        <w:rPr>
          <w:color w:val="3A2D4F"/>
          <w:spacing w:val="13"/>
          <w:sz w:val="20"/>
          <w:szCs w:val="20"/>
        </w:rPr>
        <w:t xml:space="preserve"> </w:t>
      </w:r>
      <w:proofErr w:type="spellStart"/>
      <w:proofErr w:type="gramStart"/>
      <w:r>
        <w:rPr>
          <w:color w:val="3A2D4F"/>
          <w:sz w:val="20"/>
          <w:szCs w:val="20"/>
        </w:rPr>
        <w:t>housePtr</w:t>
      </w:r>
      <w:proofErr w:type="spellEnd"/>
      <w:proofErr w:type="gramEnd"/>
    </w:p>
    <w:p w14:paraId="6E21F3BE" w14:textId="77777777" w:rsidR="00000000" w:rsidRDefault="00000000">
      <w:pPr>
        <w:pStyle w:val="ListParagraph"/>
        <w:numPr>
          <w:ilvl w:val="1"/>
          <w:numId w:val="1"/>
        </w:numPr>
        <w:tabs>
          <w:tab w:val="left" w:pos="1707"/>
        </w:tabs>
        <w:kinsoku w:val="0"/>
        <w:overflowPunct w:val="0"/>
        <w:ind w:left="170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Add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at</w:t>
      </w:r>
      <w:r>
        <w:rPr>
          <w:color w:val="A61D5D"/>
          <w:spacing w:val="15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6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latestHouses</w:t>
      </w:r>
      <w:proofErr w:type="spellEnd"/>
      <w:proofErr w:type="gramEnd"/>
    </w:p>
    <w:p w14:paraId="2790BBBB" w14:textId="77777777" w:rsidR="00000000" w:rsidRDefault="00000000">
      <w:pPr>
        <w:pStyle w:val="ListParagraph"/>
        <w:numPr>
          <w:ilvl w:val="1"/>
          <w:numId w:val="1"/>
        </w:numPr>
        <w:tabs>
          <w:tab w:val="left" w:pos="1820"/>
        </w:tabs>
        <w:kinsoku w:val="0"/>
        <w:overflowPunct w:val="0"/>
        <w:spacing w:before="51"/>
        <w:ind w:left="1819" w:hanging="562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Increment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by</w:t>
      </w:r>
      <w:r>
        <w:rPr>
          <w:color w:val="A61D5D"/>
          <w:spacing w:val="14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1</w:t>
      </w:r>
      <w:proofErr w:type="gramEnd"/>
    </w:p>
    <w:p w14:paraId="767ECA93" w14:textId="77777777" w:rsidR="00000000" w:rsidRDefault="00000000">
      <w:pPr>
        <w:pStyle w:val="ListParagraph"/>
        <w:numPr>
          <w:ilvl w:val="0"/>
          <w:numId w:val="1"/>
        </w:numPr>
        <w:tabs>
          <w:tab w:val="left" w:pos="1146"/>
        </w:tabs>
        <w:kinsoku w:val="0"/>
        <w:overflowPunct w:val="0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23292E"/>
          <w:sz w:val="20"/>
          <w:szCs w:val="20"/>
        </w:rPr>
        <w:t>,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continue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5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792E5AD7" w14:textId="77777777" w:rsidR="00000000" w:rsidRDefault="00000000">
      <w:pPr>
        <w:pStyle w:val="ListParagraph"/>
        <w:numPr>
          <w:ilvl w:val="0"/>
          <w:numId w:val="1"/>
        </w:numPr>
        <w:tabs>
          <w:tab w:val="left" w:pos="1146"/>
        </w:tabs>
        <w:kinsoku w:val="0"/>
        <w:overflowPunct w:val="0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not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23292E"/>
          <w:sz w:val="20"/>
          <w:szCs w:val="20"/>
        </w:rPr>
        <w:t>,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025FEA9D" w14:textId="77777777" w:rsidR="00000000" w:rsidRDefault="00000000">
      <w:pPr>
        <w:pStyle w:val="ListParagraph"/>
        <w:numPr>
          <w:ilvl w:val="1"/>
          <w:numId w:val="1"/>
        </w:numPr>
        <w:tabs>
          <w:tab w:val="left" w:pos="1595"/>
        </w:tabs>
        <w:kinsoku w:val="0"/>
        <w:overflowPunct w:val="0"/>
        <w:spacing w:before="51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Peek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first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element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assign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3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peekHouse</w:t>
      </w:r>
      <w:proofErr w:type="spellEnd"/>
      <w:proofErr w:type="gramEnd"/>
    </w:p>
    <w:p w14:paraId="34B829EE" w14:textId="77777777" w:rsidR="00000000" w:rsidRDefault="00000000">
      <w:pPr>
        <w:pStyle w:val="ListParagraph"/>
        <w:numPr>
          <w:ilvl w:val="1"/>
          <w:numId w:val="1"/>
        </w:numPr>
        <w:tabs>
          <w:tab w:val="left" w:pos="1707"/>
        </w:tabs>
        <w:kinsoku w:val="0"/>
        <w:overflowPunct w:val="0"/>
        <w:ind w:left="170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5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covers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182D5F57" w14:textId="77777777" w:rsidR="00000000" w:rsidRDefault="00000000">
      <w:pPr>
        <w:pStyle w:val="ListParagraph"/>
        <w:numPr>
          <w:ilvl w:val="2"/>
          <w:numId w:val="1"/>
        </w:numPr>
        <w:tabs>
          <w:tab w:val="left" w:pos="2044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Remove</w:t>
      </w:r>
      <w:r>
        <w:rPr>
          <w:color w:val="23292E"/>
          <w:spacing w:val="2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2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21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latestHouses</w:t>
      </w:r>
      <w:proofErr w:type="spellEnd"/>
      <w:proofErr w:type="gramEnd"/>
    </w:p>
    <w:p w14:paraId="1FAF48DA" w14:textId="77777777" w:rsidR="00000000" w:rsidRDefault="00000000">
      <w:pPr>
        <w:pStyle w:val="ListParagraph"/>
        <w:numPr>
          <w:ilvl w:val="2"/>
          <w:numId w:val="1"/>
        </w:numPr>
        <w:tabs>
          <w:tab w:val="left" w:pos="2044"/>
        </w:tabs>
        <w:kinsoku w:val="0"/>
        <w:overflowPunct w:val="0"/>
        <w:spacing w:before="51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Append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house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number</w:t>
      </w:r>
      <w:r>
        <w:rPr>
          <w:color w:val="23292E"/>
          <w:spacing w:val="1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7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housePaintString</w:t>
      </w:r>
      <w:proofErr w:type="spellEnd"/>
      <w:proofErr w:type="gramEnd"/>
    </w:p>
    <w:p w14:paraId="228A882C" w14:textId="77777777" w:rsidR="00000000" w:rsidRDefault="00000000">
      <w:pPr>
        <w:pStyle w:val="ListParagraph"/>
        <w:numPr>
          <w:ilvl w:val="2"/>
          <w:numId w:val="1"/>
        </w:numPr>
        <w:tabs>
          <w:tab w:val="left" w:pos="2044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Append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</w:t>
      </w:r>
      <w:r>
        <w:rPr>
          <w:color w:val="A61D5D"/>
          <w:spacing w:val="17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space</w:t>
      </w:r>
      <w:r>
        <w:rPr>
          <w:color w:val="0085B2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7"/>
          <w:sz w:val="20"/>
          <w:szCs w:val="20"/>
        </w:rPr>
        <w:t xml:space="preserve"> </w:t>
      </w:r>
      <w:proofErr w:type="spellStart"/>
      <w:proofErr w:type="gramStart"/>
      <w:r>
        <w:rPr>
          <w:color w:val="23292E"/>
          <w:sz w:val="20"/>
          <w:szCs w:val="20"/>
        </w:rPr>
        <w:t>housePaintString</w:t>
      </w:r>
      <w:proofErr w:type="spellEnd"/>
      <w:proofErr w:type="gramEnd"/>
    </w:p>
    <w:p w14:paraId="3796C392" w14:textId="77777777" w:rsidR="00000000" w:rsidRDefault="00000000">
      <w:pPr>
        <w:pStyle w:val="ListParagraph"/>
        <w:numPr>
          <w:ilvl w:val="2"/>
          <w:numId w:val="1"/>
        </w:numPr>
        <w:tabs>
          <w:tab w:val="left" w:pos="2044"/>
        </w:tabs>
        <w:kinsoku w:val="0"/>
        <w:overflowPunct w:val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Break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2DD98BBC" w14:textId="77777777" w:rsidR="00000000" w:rsidRDefault="00000000">
      <w:pPr>
        <w:pStyle w:val="ListParagraph"/>
        <w:numPr>
          <w:ilvl w:val="1"/>
          <w:numId w:val="1"/>
        </w:numPr>
        <w:tabs>
          <w:tab w:val="left" w:pos="1820"/>
        </w:tabs>
        <w:kinsoku w:val="0"/>
        <w:overflowPunct w:val="0"/>
        <w:spacing w:line="292" w:lineRule="auto"/>
        <w:ind w:left="1258" w:right="1024" w:firstLine="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has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already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passed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remove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continue</w:t>
      </w:r>
      <w:r>
        <w:rPr>
          <w:color w:val="23292E"/>
          <w:spacing w:val="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2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loop</w:t>
      </w:r>
      <w:proofErr w:type="gramEnd"/>
    </w:p>
    <w:p w14:paraId="0DD28105" w14:textId="77777777" w:rsidR="00000000" w:rsidRDefault="00000000">
      <w:pPr>
        <w:pStyle w:val="ListParagraph"/>
        <w:numPr>
          <w:ilvl w:val="1"/>
          <w:numId w:val="1"/>
        </w:numPr>
        <w:tabs>
          <w:tab w:val="left" w:pos="1707"/>
        </w:tabs>
        <w:kinsoku w:val="0"/>
        <w:overflowPunct w:val="0"/>
        <w:spacing w:before="14" w:line="307" w:lineRule="auto"/>
        <w:ind w:left="360" w:right="3718" w:firstLine="897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painting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after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break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loop</w:t>
      </w:r>
      <w:r>
        <w:rPr>
          <w:color w:val="23292E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Return</w:t>
      </w:r>
      <w:r>
        <w:rPr>
          <w:color w:val="23292E"/>
          <w:spacing w:val="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housePaintString</w:t>
      </w:r>
      <w:proofErr w:type="spellEnd"/>
      <w:r>
        <w:rPr>
          <w:color w:val="23292E"/>
          <w:spacing w:val="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with</w:t>
      </w:r>
      <w:r>
        <w:rPr>
          <w:color w:val="A61D5D"/>
          <w:spacing w:val="8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leading</w:t>
      </w:r>
      <w:r>
        <w:rPr>
          <w:color w:val="23292E"/>
          <w:spacing w:val="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trailing</w:t>
      </w:r>
      <w:r>
        <w:rPr>
          <w:color w:val="23292E"/>
          <w:spacing w:val="8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whitespaces</w:t>
      </w:r>
      <w:r>
        <w:rPr>
          <w:color w:val="23292E"/>
          <w:spacing w:val="7"/>
          <w:sz w:val="20"/>
          <w:szCs w:val="20"/>
        </w:rPr>
        <w:t xml:space="preserve"> </w:t>
      </w:r>
      <w:proofErr w:type="gramStart"/>
      <w:r>
        <w:rPr>
          <w:color w:val="23292E"/>
          <w:sz w:val="20"/>
          <w:szCs w:val="20"/>
        </w:rPr>
        <w:t>removed</w:t>
      </w:r>
      <w:proofErr w:type="gramEnd"/>
    </w:p>
    <w:p w14:paraId="5FAC487F" w14:textId="77777777" w:rsidR="00000000" w:rsidRDefault="00000000">
      <w:pPr>
        <w:pStyle w:val="BodyText"/>
        <w:kinsoku w:val="0"/>
        <w:overflowPunct w:val="0"/>
        <w:ind w:left="0"/>
      </w:pPr>
    </w:p>
    <w:p w14:paraId="6F662C5E" w14:textId="77777777" w:rsidR="00000000" w:rsidRDefault="00000000">
      <w:pPr>
        <w:pStyle w:val="BodyText"/>
        <w:kinsoku w:val="0"/>
        <w:overflowPunct w:val="0"/>
        <w:spacing w:before="6"/>
        <w:ind w:left="0"/>
        <w:rPr>
          <w:sz w:val="18"/>
          <w:szCs w:val="18"/>
        </w:rPr>
      </w:pPr>
    </w:p>
    <w:p w14:paraId="3DC0F222" w14:textId="77777777" w:rsidR="00000000" w:rsidRDefault="00000000">
      <w:pPr>
        <w:pStyle w:val="Heading2"/>
        <w:kinsoku w:val="0"/>
        <w:overflowPunct w:val="0"/>
        <w:spacing w:before="1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Completion</w:t>
      </w:r>
      <w:r>
        <w:rPr>
          <w:i w:val="0"/>
          <w:iCs w:val="0"/>
          <w:color w:val="23292E"/>
        </w:rPr>
        <w:t>:</w:t>
      </w:r>
    </w:p>
    <w:p w14:paraId="2E15D00E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15DB6A6D" w14:textId="77777777" w:rsidR="00000000" w:rsidRDefault="00000000">
      <w:pPr>
        <w:pStyle w:val="BodyText"/>
        <w:kinsoku w:val="0"/>
        <w:overflowPunct w:val="0"/>
        <w:spacing w:line="307" w:lineRule="auto"/>
        <w:ind w:right="73"/>
        <w:rPr>
          <w:color w:val="23292E"/>
        </w:rPr>
      </w:pPr>
      <w:r>
        <w:rPr>
          <w:color w:val="23292E"/>
        </w:rPr>
        <w:t>As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concerned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(n)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i.e.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painters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availability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n),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every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new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listing.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utilizing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priority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</w:t>
      </w:r>
      <w:r>
        <w:rPr>
          <w:color w:val="A61D5D"/>
        </w:rPr>
        <w:t>max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heap</w:t>
      </w:r>
      <w:r>
        <w:rPr>
          <w:color w:val="23292E"/>
        </w:rPr>
        <w:t>)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A61D5D"/>
        </w:rPr>
        <w:t>on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basis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proofErr w:type="gramEnd"/>
      <w:r>
        <w:rPr>
          <w:color w:val="A61D5D"/>
          <w:spacing w:val="13"/>
        </w:rPr>
        <w:t xml:space="preserve"> </w:t>
      </w:r>
      <w:r>
        <w:rPr>
          <w:color w:val="23292E"/>
        </w:rPr>
        <w:t>deadline.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earliest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deadline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23292E"/>
        </w:rPr>
        <w:t>painted</w:t>
      </w:r>
      <w:proofErr w:type="gramEnd"/>
    </w:p>
    <w:p w14:paraId="1D8E9A10" w14:textId="77777777" w:rsidR="00000000" w:rsidRDefault="00000000">
      <w:pPr>
        <w:pStyle w:val="BodyText"/>
        <w:kinsoku w:val="0"/>
        <w:overflowPunct w:val="0"/>
        <w:spacing w:line="307" w:lineRule="auto"/>
        <w:ind w:right="73"/>
        <w:rPr>
          <w:color w:val="23292E"/>
        </w:rPr>
        <w:sectPr w:rsidR="00000000">
          <w:pgSz w:w="16840" w:h="11900" w:orient="landscape"/>
          <w:pgMar w:top="540" w:right="2420" w:bottom="280" w:left="460" w:header="720" w:footer="720" w:gutter="0"/>
          <w:cols w:space="720"/>
          <w:noEndnote/>
        </w:sectPr>
      </w:pPr>
    </w:p>
    <w:p w14:paraId="02B90FB7" w14:textId="77777777" w:rsidR="00000000" w:rsidRDefault="00000000">
      <w:pPr>
        <w:pStyle w:val="BodyText"/>
        <w:kinsoku w:val="0"/>
        <w:overflowPunct w:val="0"/>
        <w:spacing w:before="47"/>
        <w:rPr>
          <w:color w:val="23292E"/>
        </w:rPr>
      </w:pPr>
      <w:r>
        <w:rPr>
          <w:color w:val="23292E"/>
        </w:rPr>
        <w:lastRenderedPageBreak/>
        <w:t>first.</w:t>
      </w:r>
    </w:p>
    <w:p w14:paraId="109C7FED" w14:textId="77777777" w:rsidR="00000000" w:rsidRDefault="00000000">
      <w:pPr>
        <w:pStyle w:val="BodyText"/>
        <w:kinsoku w:val="0"/>
        <w:overflowPunct w:val="0"/>
        <w:spacing w:before="66" w:line="300" w:lineRule="auto"/>
        <w:ind w:right="343"/>
        <w:rPr>
          <w:color w:val="23292E"/>
        </w:rPr>
      </w:pPr>
      <w:r>
        <w:rPr>
          <w:color w:val="A61D5D"/>
        </w:rPr>
        <w:t>If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enqued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satifies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conditions,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painted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painter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move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07"/>
        </w:rPr>
        <w:t xml:space="preserve"> </w:t>
      </w:r>
      <w:r>
        <w:rPr>
          <w:color w:val="A61D5D"/>
        </w:rPr>
        <w:t>next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day.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out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0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</w:rPr>
        <w:t>,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surely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terminate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10"/>
        </w:rPr>
        <w:t xml:space="preserve"> </w:t>
      </w:r>
      <w:proofErr w:type="spellStart"/>
      <w:r>
        <w:rPr>
          <w:color w:val="23292E"/>
        </w:rPr>
        <w:t>exhauted</w:t>
      </w:r>
      <w:proofErr w:type="spellEnd"/>
      <w:r>
        <w:rPr>
          <w:color w:val="23292E"/>
          <w:spacing w:val="1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painter</w:t>
      </w:r>
      <w:r>
        <w:rPr>
          <w:color w:val="DF4F00"/>
        </w:rPr>
        <w:t>'s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day</w:t>
      </w:r>
      <w:r>
        <w:rPr>
          <w:color w:val="DF4F00"/>
          <w:spacing w:val="11"/>
        </w:rPr>
        <w:t xml:space="preserve"> </w:t>
      </w:r>
      <w:r>
        <w:rPr>
          <w:color w:val="DF4F00"/>
        </w:rPr>
        <w:t>and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any</w:t>
      </w:r>
      <w:r>
        <w:rPr>
          <w:color w:val="DF4F00"/>
          <w:spacing w:val="1"/>
        </w:rPr>
        <w:t xml:space="preserve"> </w:t>
      </w:r>
      <w:r>
        <w:rPr>
          <w:color w:val="DF4F00"/>
        </w:rPr>
        <w:t>listing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inside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the</w:t>
      </w:r>
      <w:r>
        <w:rPr>
          <w:color w:val="DF4F00"/>
          <w:spacing w:val="4"/>
        </w:rPr>
        <w:t xml:space="preserve"> </w:t>
      </w:r>
      <w:r>
        <w:rPr>
          <w:color w:val="DF4F00"/>
        </w:rPr>
        <w:t>priority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queue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won'</w:t>
      </w:r>
      <w:r>
        <w:rPr>
          <w:color w:val="23292E"/>
        </w:rPr>
        <w:t>t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dequeued.</w:t>
      </w:r>
    </w:p>
    <w:p w14:paraId="5EE47386" w14:textId="77777777" w:rsidR="00000000" w:rsidRDefault="00000000">
      <w:pPr>
        <w:pStyle w:val="BodyText"/>
        <w:kinsoku w:val="0"/>
        <w:overflowPunct w:val="0"/>
        <w:ind w:left="0"/>
      </w:pPr>
    </w:p>
    <w:p w14:paraId="7D30D702" w14:textId="77777777" w:rsidR="00000000" w:rsidRDefault="00000000">
      <w:pPr>
        <w:pStyle w:val="BodyText"/>
        <w:kinsoku w:val="0"/>
        <w:overflowPunct w:val="0"/>
        <w:spacing w:before="4"/>
        <w:ind w:left="0"/>
      </w:pPr>
    </w:p>
    <w:p w14:paraId="55B5672E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Correctness</w:t>
      </w:r>
      <w:r>
        <w:rPr>
          <w:i w:val="0"/>
          <w:iCs w:val="0"/>
          <w:color w:val="23292E"/>
        </w:rPr>
        <w:t>:</w:t>
      </w:r>
    </w:p>
    <w:p w14:paraId="2B442881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70D299B4" w14:textId="77777777" w:rsidR="00000000" w:rsidRDefault="00000000">
      <w:pPr>
        <w:pStyle w:val="BodyText"/>
        <w:tabs>
          <w:tab w:val="left" w:leader="dot" w:pos="3614"/>
        </w:tabs>
        <w:kinsoku w:val="0"/>
        <w:overflowPunct w:val="0"/>
        <w:spacing w:line="307" w:lineRule="auto"/>
        <w:ind w:right="6637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G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{g1,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gN</w:t>
      </w:r>
      <w:proofErr w:type="spellEnd"/>
      <w:r>
        <w:rPr>
          <w:color w:val="23292E"/>
        </w:rPr>
        <w:t>}</w:t>
      </w:r>
    </w:p>
    <w:p w14:paraId="5A5F7B1C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1C02D098" w14:textId="77777777" w:rsidR="00000000" w:rsidRDefault="00000000">
      <w:pPr>
        <w:pStyle w:val="BodyText"/>
        <w:tabs>
          <w:tab w:val="left" w:leader="dot" w:pos="3614"/>
        </w:tabs>
        <w:kinsoku w:val="0"/>
        <w:overflowPunct w:val="0"/>
        <w:spacing w:line="307" w:lineRule="auto"/>
        <w:ind w:right="6525" w:hanging="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-107"/>
        </w:rPr>
        <w:t xml:space="preserve"> </w:t>
      </w:r>
      <w:r>
        <w:rPr>
          <w:color w:val="23292E"/>
        </w:rPr>
        <w:t>O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{o1,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gM</w:t>
      </w:r>
      <w:proofErr w:type="spellEnd"/>
      <w:r>
        <w:rPr>
          <w:color w:val="23292E"/>
        </w:rPr>
        <w:t>}</w:t>
      </w:r>
    </w:p>
    <w:p w14:paraId="33090E84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7D7EB9BD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Cardinality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|O|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&gt;=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|G|;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therefore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M&gt;=N.</w:t>
      </w:r>
    </w:p>
    <w:p w14:paraId="01A8750F" w14:textId="77777777" w:rsidR="00000000" w:rsidRDefault="00000000">
      <w:pPr>
        <w:pStyle w:val="BodyText"/>
        <w:kinsoku w:val="0"/>
        <w:overflowPunct w:val="0"/>
        <w:spacing w:before="66" w:line="292" w:lineRule="auto"/>
        <w:ind w:right="343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4"/>
        </w:rPr>
        <w:t xml:space="preserve"> </w:t>
      </w:r>
      <w:r>
        <w:rPr>
          <w:color w:val="A61D5D"/>
        </w:rPr>
        <w:t>assume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(k-1),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both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approaches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producing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output.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kth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point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conflict.</w:t>
      </w:r>
    </w:p>
    <w:p w14:paraId="369F7B6B" w14:textId="77777777" w:rsidR="00000000" w:rsidRDefault="00000000">
      <w:pPr>
        <w:pStyle w:val="BodyText"/>
        <w:kinsoku w:val="0"/>
        <w:overflowPunct w:val="0"/>
        <w:spacing w:before="14" w:line="307" w:lineRule="auto"/>
        <w:ind w:right="3431"/>
        <w:rPr>
          <w:color w:val="23292E"/>
        </w:rPr>
      </w:pPr>
      <w:r>
        <w:rPr>
          <w:color w:val="23292E"/>
        </w:rPr>
        <w:t>Since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picking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minimum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endDate</w:t>
      </w:r>
      <w:proofErr w:type="spellEnd"/>
      <w:r>
        <w:rPr>
          <w:color w:val="23292E"/>
        </w:rPr>
        <w:t>,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state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-107"/>
        </w:rPr>
        <w:t xml:space="preserve"> </w:t>
      </w:r>
      <w:proofErr w:type="spellStart"/>
      <w:proofErr w:type="gramStart"/>
      <w:r>
        <w:rPr>
          <w:color w:val="23292E"/>
        </w:rPr>
        <w:t>gK.endDate</w:t>
      </w:r>
      <w:proofErr w:type="spellEnd"/>
      <w:proofErr w:type="gramEnd"/>
      <w:r>
        <w:rPr>
          <w:color w:val="23292E"/>
          <w:spacing w:val="2"/>
        </w:rPr>
        <w:t xml:space="preserve"> </w:t>
      </w:r>
      <w:r>
        <w:rPr>
          <w:color w:val="23292E"/>
        </w:rPr>
        <w:t>&lt;=</w:t>
      </w:r>
      <w:r>
        <w:rPr>
          <w:color w:val="23292E"/>
          <w:spacing w:val="3"/>
        </w:rPr>
        <w:t xml:space="preserve"> </w:t>
      </w:r>
      <w:proofErr w:type="spellStart"/>
      <w:r>
        <w:rPr>
          <w:color w:val="23292E"/>
        </w:rPr>
        <w:t>oK.endDate</w:t>
      </w:r>
      <w:proofErr w:type="spellEnd"/>
      <w:r>
        <w:rPr>
          <w:color w:val="23292E"/>
        </w:rPr>
        <w:t>.</w:t>
      </w:r>
    </w:p>
    <w:p w14:paraId="1F4E8FD7" w14:textId="77777777" w:rsidR="00000000" w:rsidRDefault="00000000">
      <w:pPr>
        <w:pStyle w:val="BodyText"/>
        <w:kinsoku w:val="0"/>
        <w:overflowPunct w:val="0"/>
        <w:spacing w:before="1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start-replacing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gK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oK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(O)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set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via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exchange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argument.</w:t>
      </w:r>
    </w:p>
    <w:p w14:paraId="23F0F37D" w14:textId="77777777" w:rsidR="00000000" w:rsidRDefault="00000000">
      <w:pPr>
        <w:pStyle w:val="BodyText"/>
        <w:kinsoku w:val="0"/>
        <w:overflowPunct w:val="0"/>
        <w:ind w:left="0"/>
      </w:pPr>
    </w:p>
    <w:p w14:paraId="6DB9C7B7" w14:textId="77777777" w:rsidR="00000000" w:rsidRDefault="00000000">
      <w:pPr>
        <w:pStyle w:val="BodyText"/>
        <w:kinsoku w:val="0"/>
        <w:overflowPunct w:val="0"/>
        <w:spacing w:before="117"/>
        <w:rPr>
          <w:color w:val="A61D5D"/>
        </w:rPr>
      </w:pPr>
      <w:r>
        <w:rPr>
          <w:color w:val="23292E"/>
        </w:rPr>
        <w:t>Our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updated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(G)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set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1"/>
        </w:rPr>
        <w:t xml:space="preserve"> </w:t>
      </w:r>
      <w:proofErr w:type="gramStart"/>
      <w:r>
        <w:rPr>
          <w:color w:val="A61D5D"/>
        </w:rPr>
        <w:t>be</w:t>
      </w:r>
      <w:proofErr w:type="gramEnd"/>
    </w:p>
    <w:p w14:paraId="0B2FB85C" w14:textId="77777777" w:rsidR="00000000" w:rsidRDefault="00000000">
      <w:pPr>
        <w:pStyle w:val="BodyText"/>
        <w:tabs>
          <w:tab w:val="left" w:leader="dot" w:pos="6981"/>
        </w:tabs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O</w:t>
      </w:r>
      <w:r>
        <w:rPr>
          <w:color w:val="23292E"/>
          <w:spacing w:val="42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42"/>
        </w:rPr>
        <w:t xml:space="preserve"> </w:t>
      </w:r>
      <w:r>
        <w:rPr>
          <w:color w:val="23292E"/>
        </w:rPr>
        <w:t>{o</w:t>
      </w:r>
      <w:proofErr w:type="gramStart"/>
      <w:r>
        <w:rPr>
          <w:color w:val="23292E"/>
        </w:rPr>
        <w:t>1,o</w:t>
      </w:r>
      <w:proofErr w:type="gramEnd"/>
      <w:r>
        <w:rPr>
          <w:color w:val="23292E"/>
        </w:rPr>
        <w:t>2,o3,o4...oK-1,gk,gk+1,gk+2,gk+3...gN,oN+1,oN+2</w:t>
      </w:r>
      <w:r>
        <w:rPr>
          <w:rFonts w:ascii="Times New Roman" w:hAnsi="Times New Roman" w:cs="Times New Roman"/>
          <w:color w:val="23292E"/>
        </w:rPr>
        <w:tab/>
      </w:r>
      <w:r>
        <w:rPr>
          <w:color w:val="23292E"/>
        </w:rPr>
        <w:t>,</w:t>
      </w:r>
      <w:proofErr w:type="spellStart"/>
      <w:r>
        <w:rPr>
          <w:color w:val="23292E"/>
        </w:rPr>
        <w:t>oM</w:t>
      </w:r>
      <w:proofErr w:type="spellEnd"/>
      <w:r>
        <w:rPr>
          <w:color w:val="23292E"/>
        </w:rPr>
        <w:t>}</w:t>
      </w:r>
    </w:p>
    <w:p w14:paraId="40C06515" w14:textId="77777777" w:rsidR="00000000" w:rsidRDefault="00000000">
      <w:pPr>
        <w:pStyle w:val="BodyText"/>
        <w:kinsoku w:val="0"/>
        <w:overflowPunct w:val="0"/>
        <w:ind w:left="0"/>
        <w:rPr>
          <w:sz w:val="30"/>
          <w:szCs w:val="30"/>
        </w:rPr>
      </w:pPr>
    </w:p>
    <w:p w14:paraId="2FF2B14B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become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M=N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strictly.</w:t>
      </w:r>
    </w:p>
    <w:p w14:paraId="0C885BD9" w14:textId="77777777" w:rsidR="00000000" w:rsidRDefault="00000000">
      <w:pPr>
        <w:pStyle w:val="BodyText"/>
        <w:kinsoku w:val="0"/>
        <w:overflowPunct w:val="0"/>
        <w:ind w:left="0"/>
      </w:pPr>
    </w:p>
    <w:p w14:paraId="66383FE3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sz w:val="25"/>
          <w:szCs w:val="25"/>
        </w:rPr>
      </w:pPr>
    </w:p>
    <w:p w14:paraId="16F7E02D" w14:textId="77777777" w:rsidR="00000000" w:rsidRDefault="00000000">
      <w:pPr>
        <w:pStyle w:val="Heading2"/>
        <w:kinsoku w:val="0"/>
        <w:overflowPunct w:val="0"/>
        <w:spacing w:before="1"/>
        <w:rPr>
          <w:i w:val="0"/>
          <w:iCs w:val="0"/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Complexity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Analysis</w:t>
      </w:r>
      <w:r>
        <w:rPr>
          <w:i w:val="0"/>
          <w:iCs w:val="0"/>
          <w:color w:val="23292E"/>
        </w:rPr>
        <w:t>:</w:t>
      </w:r>
    </w:p>
    <w:p w14:paraId="3E5FE9BA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00965413" w14:textId="77777777" w:rsidR="00000000" w:rsidRDefault="00000000">
      <w:pPr>
        <w:pStyle w:val="BodyText"/>
        <w:kinsoku w:val="0"/>
        <w:overflowPunct w:val="0"/>
        <w:spacing w:line="300" w:lineRule="auto"/>
        <w:ind w:right="350"/>
        <w:jc w:val="both"/>
        <w:rPr>
          <w:color w:val="23292E"/>
        </w:rPr>
      </w:pPr>
      <w:r>
        <w:rPr>
          <w:color w:val="23292E"/>
        </w:rPr>
        <w:t xml:space="preserve">For each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</w:rPr>
        <w:t xml:space="preserve"> ranging </w:t>
      </w:r>
      <w:r>
        <w:rPr>
          <w:color w:val="A61D5D"/>
        </w:rPr>
        <w:t xml:space="preserve">from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 xml:space="preserve">n) we are checking </w:t>
      </w:r>
      <w:r>
        <w:rPr>
          <w:color w:val="A61D5D"/>
        </w:rPr>
        <w:t xml:space="preserve">if </w:t>
      </w:r>
      <w:r>
        <w:rPr>
          <w:color w:val="23292E"/>
        </w:rPr>
        <w:t xml:space="preserve">there </w:t>
      </w:r>
      <w:r>
        <w:rPr>
          <w:color w:val="A61D5D"/>
        </w:rPr>
        <w:t xml:space="preserve">is </w:t>
      </w:r>
      <w:r>
        <w:rPr>
          <w:color w:val="23292E"/>
        </w:rPr>
        <w:t xml:space="preserve">an available listing </w:t>
      </w:r>
      <w:r>
        <w:rPr>
          <w:color w:val="A61D5D"/>
        </w:rPr>
        <w:t xml:space="preserve">for that </w:t>
      </w:r>
      <w:r>
        <w:rPr>
          <w:color w:val="23292E"/>
        </w:rPr>
        <w:t xml:space="preserve">day </w:t>
      </w:r>
      <w:r>
        <w:rPr>
          <w:color w:val="A61D5D"/>
        </w:rPr>
        <w:t>or not</w:t>
      </w:r>
      <w:r>
        <w:rPr>
          <w:color w:val="23292E"/>
        </w:rPr>
        <w:t>. If yes, we are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adding </w:t>
      </w:r>
      <w:r>
        <w:rPr>
          <w:color w:val="A61D5D"/>
        </w:rPr>
        <w:t xml:space="preserve">it to </w:t>
      </w:r>
      <w:r>
        <w:rPr>
          <w:color w:val="23292E"/>
        </w:rPr>
        <w:t xml:space="preserve">priority-queue (aka max-heap) extracting </w:t>
      </w:r>
      <w:r>
        <w:rPr>
          <w:color w:val="A61D5D"/>
        </w:rPr>
        <w:t xml:space="preserve">the </w:t>
      </w:r>
      <w:r>
        <w:rPr>
          <w:color w:val="23292E"/>
        </w:rPr>
        <w:t xml:space="preserve">listing </w:t>
      </w:r>
      <w:r>
        <w:rPr>
          <w:color w:val="A61D5D"/>
        </w:rPr>
        <w:t xml:space="preserve">with </w:t>
      </w:r>
      <w:r>
        <w:rPr>
          <w:color w:val="23292E"/>
        </w:rPr>
        <w:t xml:space="preserve">earliest </w:t>
      </w:r>
      <w:r>
        <w:rPr>
          <w:color w:val="A61D5D"/>
        </w:rPr>
        <w:t xml:space="preserve">end </w:t>
      </w:r>
      <w:proofErr w:type="spellStart"/>
      <w:proofErr w:type="gramStart"/>
      <w:r>
        <w:rPr>
          <w:color w:val="23292E"/>
        </w:rPr>
        <w:t>date.If</w:t>
      </w:r>
      <w:proofErr w:type="spellEnd"/>
      <w:proofErr w:type="gramEnd"/>
      <w:r>
        <w:rPr>
          <w:color w:val="23292E"/>
        </w:rPr>
        <w:t xml:space="preserve"> </w:t>
      </w:r>
      <w:r>
        <w:rPr>
          <w:color w:val="A61D5D"/>
        </w:rPr>
        <w:t xml:space="preserve">that </w:t>
      </w:r>
      <w:r>
        <w:rPr>
          <w:color w:val="23292E"/>
        </w:rPr>
        <w:t xml:space="preserve">listing </w:t>
      </w:r>
      <w:r>
        <w:rPr>
          <w:color w:val="A61D5D"/>
        </w:rPr>
        <w:t xml:space="preserve">is </w:t>
      </w:r>
      <w:r>
        <w:rPr>
          <w:color w:val="23292E"/>
        </w:rPr>
        <w:t>satisfying</w:t>
      </w:r>
      <w:r>
        <w:rPr>
          <w:color w:val="23292E"/>
          <w:spacing w:val="1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threshold,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that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house.</w:t>
      </w:r>
    </w:p>
    <w:p w14:paraId="222405AA" w14:textId="77777777" w:rsidR="00000000" w:rsidRDefault="00000000">
      <w:pPr>
        <w:pStyle w:val="BodyText"/>
        <w:kinsoku w:val="0"/>
        <w:overflowPunct w:val="0"/>
        <w:spacing w:before="7"/>
        <w:jc w:val="both"/>
        <w:rPr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23"/>
        </w:rPr>
        <w:t xml:space="preserve"> </w:t>
      </w:r>
      <w:r>
        <w:rPr>
          <w:color w:val="23292E"/>
        </w:rPr>
        <w:t>Complexity:</w:t>
      </w:r>
      <w:r>
        <w:rPr>
          <w:color w:val="23292E"/>
          <w:spacing w:val="23"/>
        </w:rPr>
        <w:t xml:space="preserve"> </w:t>
      </w:r>
      <w:r>
        <w:rPr>
          <w:color w:val="23292E"/>
        </w:rPr>
        <w:t>O(</w:t>
      </w:r>
      <w:proofErr w:type="spellStart"/>
      <w:r>
        <w:rPr>
          <w:color w:val="23292E"/>
        </w:rPr>
        <w:t>n+logm</w:t>
      </w:r>
      <w:proofErr w:type="spellEnd"/>
      <w:r>
        <w:rPr>
          <w:color w:val="23292E"/>
        </w:rPr>
        <w:t>)</w:t>
      </w:r>
    </w:p>
    <w:p w14:paraId="5AFA1D67" w14:textId="77777777" w:rsidR="00000000" w:rsidRDefault="00000000">
      <w:pPr>
        <w:pStyle w:val="BodyText"/>
        <w:kinsoku w:val="0"/>
        <w:overflowPunct w:val="0"/>
        <w:spacing w:before="7"/>
        <w:jc w:val="both"/>
        <w:rPr>
          <w:color w:val="23292E"/>
        </w:rPr>
        <w:sectPr w:rsidR="00000000">
          <w:pgSz w:w="16840" w:h="11900" w:orient="landscape"/>
          <w:pgMar w:top="540" w:right="2420" w:bottom="280" w:left="460" w:header="720" w:footer="720" w:gutter="0"/>
          <w:cols w:space="720"/>
          <w:noEndnote/>
        </w:sectPr>
      </w:pPr>
    </w:p>
    <w:p w14:paraId="4846EB2C" w14:textId="77777777" w:rsidR="00000000" w:rsidRDefault="00000000">
      <w:pPr>
        <w:pStyle w:val="Heading1"/>
        <w:kinsoku w:val="0"/>
        <w:overflowPunct w:val="0"/>
        <w:spacing w:before="72"/>
        <w:rPr>
          <w:color w:val="23292E"/>
        </w:rPr>
      </w:pPr>
      <w:r>
        <w:rPr>
          <w:color w:val="23292E"/>
        </w:rPr>
        <w:lastRenderedPageBreak/>
        <w:t>Strategy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B</w:t>
      </w:r>
      <w:r>
        <w:rPr>
          <w:smallCaps/>
          <w:color w:val="23292E"/>
        </w:rPr>
        <w:t>o</w:t>
      </w:r>
      <w:r>
        <w:rPr>
          <w:color w:val="23292E"/>
        </w:rPr>
        <w:t>nus</w:t>
      </w:r>
    </w:p>
    <w:p w14:paraId="63B8C49C" w14:textId="77777777" w:rsidR="00000000" w:rsidRDefault="00000000">
      <w:pPr>
        <w:pStyle w:val="Heading2"/>
        <w:kinsoku w:val="0"/>
        <w:overflowPunct w:val="0"/>
        <w:spacing w:before="236"/>
        <w:rPr>
          <w:i w:val="0"/>
          <w:iCs w:val="0"/>
          <w:color w:val="23292E"/>
        </w:rPr>
      </w:pPr>
      <w:r>
        <w:rPr>
          <w:color w:val="23292E"/>
        </w:rPr>
        <w:t>Algorithm</w:t>
      </w:r>
      <w:r>
        <w:rPr>
          <w:i w:val="0"/>
          <w:iCs w:val="0"/>
          <w:color w:val="23292E"/>
        </w:rPr>
        <w:t>:</w:t>
      </w:r>
    </w:p>
    <w:p w14:paraId="425B7568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49B3DD5D" w14:textId="77777777" w:rsidR="00000000" w:rsidRDefault="00000000">
      <w:pPr>
        <w:pStyle w:val="BodyText"/>
        <w:kinsoku w:val="0"/>
        <w:overflowPunct w:val="0"/>
        <w:spacing w:line="307" w:lineRule="auto"/>
        <w:ind w:right="9277"/>
        <w:rPr>
          <w:color w:val="23292E"/>
        </w:rPr>
      </w:pPr>
      <w:r>
        <w:rPr>
          <w:color w:val="23292E"/>
        </w:rPr>
        <w:t>Algorithm</w:t>
      </w:r>
      <w:r>
        <w:rPr>
          <w:color w:val="23292E"/>
          <w:spacing w:val="21"/>
        </w:rPr>
        <w:t xml:space="preserve"> </w:t>
      </w:r>
      <w:proofErr w:type="spellStart"/>
      <w:proofErr w:type="gramStart"/>
      <w:r>
        <w:rPr>
          <w:color w:val="23292E"/>
        </w:rPr>
        <w:t>stratBonus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timelines,</w:t>
      </w:r>
      <w:r>
        <w:rPr>
          <w:color w:val="23292E"/>
          <w:spacing w:val="21"/>
        </w:rPr>
        <w:t xml:space="preserve"> </w:t>
      </w:r>
      <w:r>
        <w:rPr>
          <w:color w:val="23292E"/>
        </w:rPr>
        <w:t>n,</w:t>
      </w:r>
      <w:r>
        <w:rPr>
          <w:color w:val="23292E"/>
          <w:spacing w:val="21"/>
        </w:rPr>
        <w:t xml:space="preserve"> </w:t>
      </w:r>
      <w:r>
        <w:rPr>
          <w:color w:val="23292E"/>
        </w:rPr>
        <w:t>m)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Input:</w:t>
      </w:r>
    </w:p>
    <w:p w14:paraId="144016AC" w14:textId="77777777" w:rsidR="00000000" w:rsidRDefault="00000000">
      <w:pPr>
        <w:pStyle w:val="BodyText"/>
        <w:kinsoku w:val="0"/>
        <w:overflowPunct w:val="0"/>
        <w:spacing w:line="220" w:lineRule="exact"/>
        <w:ind w:left="809"/>
        <w:rPr>
          <w:color w:val="23292E"/>
        </w:rPr>
      </w:pPr>
      <w:r>
        <w:rPr>
          <w:color w:val="23292E"/>
        </w:rPr>
        <w:t>timelines: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list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m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pairs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integers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4"/>
        </w:rPr>
        <w:t xml:space="preserve"> </w:t>
      </w:r>
      <w:proofErr w:type="gramStart"/>
      <w:r>
        <w:rPr>
          <w:color w:val="23292E"/>
        </w:rPr>
        <w:t>house</w:t>
      </w:r>
      <w:proofErr w:type="gramEnd"/>
    </w:p>
    <w:p w14:paraId="79B28ECF" w14:textId="77777777" w:rsidR="00000000" w:rsidRDefault="00000000">
      <w:pPr>
        <w:pStyle w:val="BodyText"/>
        <w:kinsoku w:val="0"/>
        <w:overflowPunct w:val="0"/>
        <w:spacing w:before="66" w:line="307" w:lineRule="auto"/>
        <w:ind w:left="809" w:right="5452" w:hanging="1"/>
        <w:rPr>
          <w:color w:val="23292E"/>
        </w:rPr>
      </w:pPr>
      <w:r>
        <w:rPr>
          <w:color w:val="23292E"/>
        </w:rPr>
        <w:t>n: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days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m: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7"/>
        </w:rPr>
        <w:t xml:space="preserve"> </w:t>
      </w:r>
      <w:r>
        <w:rPr>
          <w:color w:val="A61D5D"/>
        </w:rPr>
        <w:t>integer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representing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number</w:t>
      </w:r>
      <w:r>
        <w:rPr>
          <w:color w:val="23292E"/>
          <w:spacing w:val="7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7"/>
        </w:rPr>
        <w:t xml:space="preserve"> </w:t>
      </w:r>
      <w:r>
        <w:rPr>
          <w:color w:val="23292E"/>
        </w:rPr>
        <w:t>houses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7"/>
        </w:rPr>
        <w:t xml:space="preserve"> </w:t>
      </w:r>
      <w:proofErr w:type="gramStart"/>
      <w:r>
        <w:rPr>
          <w:color w:val="23292E"/>
        </w:rPr>
        <w:t>paint</w:t>
      </w:r>
      <w:proofErr w:type="gramEnd"/>
    </w:p>
    <w:p w14:paraId="521DA298" w14:textId="77777777" w:rsidR="00000000" w:rsidRDefault="00000000">
      <w:pPr>
        <w:pStyle w:val="BodyText"/>
        <w:kinsoku w:val="0"/>
        <w:overflowPunct w:val="0"/>
        <w:spacing w:before="1"/>
        <w:rPr>
          <w:color w:val="23292E"/>
        </w:rPr>
      </w:pPr>
      <w:r>
        <w:rPr>
          <w:color w:val="23292E"/>
        </w:rPr>
        <w:t>Output:</w:t>
      </w:r>
    </w:p>
    <w:p w14:paraId="55F383C0" w14:textId="77777777" w:rsidR="00000000" w:rsidRDefault="00000000">
      <w:pPr>
        <w:pStyle w:val="BodyText"/>
        <w:kinsoku w:val="0"/>
        <w:overflowPunct w:val="0"/>
        <w:spacing w:before="51"/>
        <w:ind w:left="809"/>
        <w:rPr>
          <w:color w:val="23292E"/>
        </w:rPr>
      </w:pPr>
      <w:r>
        <w:rPr>
          <w:color w:val="23292E"/>
        </w:rPr>
        <w:t>A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containing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numbers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were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23292E"/>
        </w:rPr>
        <w:t>painted</w:t>
      </w:r>
      <w:proofErr w:type="gramEnd"/>
    </w:p>
    <w:p w14:paraId="7A12311E" w14:textId="77777777" w:rsidR="00000000" w:rsidRDefault="00000000">
      <w:pPr>
        <w:pStyle w:val="BodyText"/>
        <w:kinsoku w:val="0"/>
        <w:overflowPunct w:val="0"/>
        <w:ind w:left="0"/>
      </w:pPr>
    </w:p>
    <w:p w14:paraId="26F339F8" w14:textId="77777777" w:rsidR="00000000" w:rsidRDefault="00000000">
      <w:pPr>
        <w:pStyle w:val="BodyText"/>
        <w:kinsoku w:val="0"/>
        <w:overflowPunct w:val="0"/>
        <w:spacing w:before="132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15"/>
        </w:rPr>
        <w:t xml:space="preserve"> </w:t>
      </w:r>
      <w:r>
        <w:rPr>
          <w:color w:val="0085B2"/>
        </w:rPr>
        <w:t>empty</w:t>
      </w:r>
      <w:r>
        <w:rPr>
          <w:color w:val="0085B2"/>
          <w:spacing w:val="14"/>
        </w:rPr>
        <w:t xml:space="preserve"> </w:t>
      </w:r>
      <w:r>
        <w:rPr>
          <w:color w:val="A61D5D"/>
        </w:rPr>
        <w:t>string</w:t>
      </w:r>
      <w:r>
        <w:rPr>
          <w:color w:val="A61D5D"/>
          <w:spacing w:val="15"/>
        </w:rPr>
        <w:t xml:space="preserve"> </w:t>
      </w:r>
      <w:proofErr w:type="spellStart"/>
      <w:r>
        <w:rPr>
          <w:color w:val="23292E"/>
        </w:rPr>
        <w:t>housePaintString</w:t>
      </w:r>
      <w:proofErr w:type="spellEnd"/>
      <w:r>
        <w:rPr>
          <w:color w:val="23292E"/>
          <w:spacing w:val="1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store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numbers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were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painted.</w:t>
      </w:r>
    </w:p>
    <w:p w14:paraId="5C03B27D" w14:textId="77777777" w:rsidR="00000000" w:rsidRDefault="00000000">
      <w:pPr>
        <w:pStyle w:val="BodyText"/>
        <w:kinsoku w:val="0"/>
        <w:overflowPunct w:val="0"/>
        <w:ind w:left="0"/>
      </w:pPr>
    </w:p>
    <w:p w14:paraId="14E3459F" w14:textId="77777777" w:rsidR="00000000" w:rsidRDefault="00000000">
      <w:pPr>
        <w:pStyle w:val="BodyText"/>
        <w:kinsoku w:val="0"/>
        <w:overflowPunct w:val="0"/>
        <w:spacing w:before="117" w:line="300" w:lineRule="auto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priority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latestHouses</w:t>
      </w:r>
      <w:proofErr w:type="spellEnd"/>
      <w:r>
        <w:rPr>
          <w:color w:val="23292E"/>
          <w:spacing w:val="1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store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4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order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their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completion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time,</w:t>
      </w:r>
      <w:r>
        <w:rPr>
          <w:color w:val="23292E"/>
          <w:spacing w:val="9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finishes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first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being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at</w:t>
      </w:r>
      <w:r>
        <w:rPr>
          <w:color w:val="A61D5D"/>
          <w:spacing w:val="9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front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queue.</w:t>
      </w:r>
      <w:r>
        <w:rPr>
          <w:color w:val="23292E"/>
          <w:spacing w:val="9"/>
        </w:rPr>
        <w:t xml:space="preserve"> </w:t>
      </w:r>
      <w:r>
        <w:rPr>
          <w:color w:val="23292E"/>
        </w:rPr>
        <w:t>Each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element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9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an</w:t>
      </w:r>
      <w:r>
        <w:rPr>
          <w:color w:val="A61D5D"/>
          <w:spacing w:val="1"/>
        </w:rPr>
        <w:t xml:space="preserve"> </w:t>
      </w:r>
      <w:r>
        <w:rPr>
          <w:color w:val="23292E"/>
        </w:rPr>
        <w:t>ArrayList</w:t>
      </w:r>
      <w:r>
        <w:rPr>
          <w:color w:val="23292E"/>
          <w:spacing w:val="5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5"/>
        </w:rPr>
        <w:t xml:space="preserve"> </w:t>
      </w:r>
      <w:r>
        <w:rPr>
          <w:color w:val="0085B2"/>
        </w:rPr>
        <w:t>three</w:t>
      </w:r>
      <w:r>
        <w:rPr>
          <w:color w:val="0085B2"/>
          <w:spacing w:val="5"/>
        </w:rPr>
        <w:t xml:space="preserve"> </w:t>
      </w:r>
      <w:r>
        <w:rPr>
          <w:color w:val="23292E"/>
        </w:rPr>
        <w:t>integers:</w:t>
      </w:r>
      <w:r>
        <w:rPr>
          <w:color w:val="23292E"/>
          <w:spacing w:val="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5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5"/>
        </w:rPr>
        <w:t xml:space="preserve"> </w:t>
      </w:r>
      <w:r>
        <w:rPr>
          <w:color w:val="23292E"/>
        </w:rPr>
        <w:t>time,</w:t>
      </w:r>
      <w:r>
        <w:rPr>
          <w:color w:val="23292E"/>
          <w:spacing w:val="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5"/>
        </w:rPr>
        <w:t xml:space="preserve"> </w:t>
      </w:r>
      <w:r>
        <w:rPr>
          <w:color w:val="A61D5D"/>
        </w:rPr>
        <w:t>end</w:t>
      </w:r>
      <w:r>
        <w:rPr>
          <w:color w:val="A61D5D"/>
          <w:spacing w:val="5"/>
        </w:rPr>
        <w:t xml:space="preserve"> </w:t>
      </w:r>
      <w:r>
        <w:rPr>
          <w:color w:val="3A2D4F"/>
        </w:rPr>
        <w:t>time</w:t>
      </w:r>
      <w:r>
        <w:rPr>
          <w:color w:val="23292E"/>
        </w:rPr>
        <w:t>,</w:t>
      </w:r>
      <w:r>
        <w:rPr>
          <w:color w:val="23292E"/>
          <w:spacing w:val="5"/>
        </w:rPr>
        <w:t xml:space="preserve"> </w:t>
      </w:r>
      <w:r>
        <w:rPr>
          <w:color w:val="3A2D4F"/>
        </w:rPr>
        <w:t>and</w:t>
      </w:r>
      <w:r>
        <w:rPr>
          <w:color w:val="3A2D4F"/>
          <w:spacing w:val="5"/>
        </w:rPr>
        <w:t xml:space="preserve"> </w:t>
      </w:r>
      <w:r>
        <w:rPr>
          <w:color w:val="3A2D4F"/>
        </w:rPr>
        <w:t>the</w:t>
      </w:r>
      <w:r>
        <w:rPr>
          <w:color w:val="3A2D4F"/>
          <w:spacing w:val="5"/>
        </w:rPr>
        <w:t xml:space="preserve"> </w:t>
      </w:r>
      <w:r>
        <w:rPr>
          <w:color w:val="3A2D4F"/>
        </w:rPr>
        <w:t>house</w:t>
      </w:r>
      <w:r>
        <w:rPr>
          <w:color w:val="3A2D4F"/>
          <w:spacing w:val="5"/>
        </w:rPr>
        <w:t xml:space="preserve"> </w:t>
      </w:r>
      <w:r>
        <w:rPr>
          <w:color w:val="3A2D4F"/>
        </w:rPr>
        <w:t>number</w:t>
      </w:r>
      <w:r>
        <w:rPr>
          <w:color w:val="23292E"/>
        </w:rPr>
        <w:t>.</w:t>
      </w:r>
    </w:p>
    <w:p w14:paraId="6DF2A0ED" w14:textId="77777777" w:rsidR="00000000" w:rsidRDefault="00000000">
      <w:pPr>
        <w:pStyle w:val="BodyText"/>
        <w:kinsoku w:val="0"/>
        <w:overflowPunct w:val="0"/>
        <w:spacing w:before="23" w:line="586" w:lineRule="exact"/>
        <w:ind w:right="2756"/>
        <w:rPr>
          <w:color w:val="23292E"/>
        </w:rPr>
      </w:pPr>
      <w:r>
        <w:rPr>
          <w:color w:val="23292E"/>
        </w:rPr>
        <w:t>Initialize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variable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housePtr</w:t>
      </w:r>
      <w:proofErr w:type="spellEnd"/>
      <w:r>
        <w:rPr>
          <w:color w:val="23292E"/>
          <w:spacing w:val="1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keep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track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5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being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processed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timelines.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4"/>
        </w:rPr>
        <w:t xml:space="preserve"> </w:t>
      </w:r>
      <w:proofErr w:type="spellStart"/>
      <w:r>
        <w:rPr>
          <w:color w:val="DF4F00"/>
        </w:rPr>
        <w:t>pDay</w:t>
      </w:r>
      <w:proofErr w:type="spellEnd"/>
      <w:r>
        <w:rPr>
          <w:color w:val="DF4F00"/>
          <w:spacing w:val="3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n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following:</w:t>
      </w:r>
    </w:p>
    <w:p w14:paraId="10149ED5" w14:textId="77777777" w:rsidR="00000000" w:rsidRDefault="00000000">
      <w:pPr>
        <w:pStyle w:val="ListParagraph"/>
        <w:numPr>
          <w:ilvl w:val="0"/>
          <w:numId w:val="2"/>
        </w:numPr>
        <w:tabs>
          <w:tab w:val="left" w:pos="1147"/>
        </w:tabs>
        <w:kinsoku w:val="0"/>
        <w:overflowPunct w:val="0"/>
        <w:spacing w:before="0" w:line="307" w:lineRule="auto"/>
        <w:ind w:right="349" w:firstLine="0"/>
        <w:rPr>
          <w:color w:val="A61D5D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less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m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house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at</w:t>
      </w:r>
      <w:r>
        <w:rPr>
          <w:color w:val="A61D5D"/>
          <w:spacing w:val="11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in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timelines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equal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021E193D" w14:textId="77777777" w:rsidR="00000000" w:rsidRDefault="00000000">
      <w:pPr>
        <w:pStyle w:val="ListParagraph"/>
        <w:numPr>
          <w:ilvl w:val="1"/>
          <w:numId w:val="2"/>
        </w:numPr>
        <w:tabs>
          <w:tab w:val="left" w:pos="1595"/>
        </w:tabs>
        <w:kinsoku w:val="0"/>
        <w:overflowPunct w:val="0"/>
        <w:spacing w:before="0" w:line="220" w:lineRule="exact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Create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ArrayList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pair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containing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time,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end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time</w:t>
      </w:r>
      <w:r>
        <w:rPr>
          <w:color w:val="23292E"/>
          <w:sz w:val="20"/>
          <w:szCs w:val="20"/>
        </w:rPr>
        <w:t>,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and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house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number</w:t>
      </w:r>
      <w:r>
        <w:rPr>
          <w:color w:val="23292E"/>
          <w:sz w:val="20"/>
          <w:szCs w:val="20"/>
        </w:rPr>
        <w:t>.</w:t>
      </w:r>
    </w:p>
    <w:p w14:paraId="57BAF40D" w14:textId="77777777" w:rsidR="00000000" w:rsidRDefault="00000000">
      <w:pPr>
        <w:pStyle w:val="ListParagraph"/>
        <w:numPr>
          <w:ilvl w:val="1"/>
          <w:numId w:val="2"/>
        </w:numPr>
        <w:tabs>
          <w:tab w:val="left" w:pos="1707"/>
        </w:tabs>
        <w:kinsoku w:val="0"/>
        <w:overflowPunct w:val="0"/>
        <w:spacing w:before="64"/>
        <w:ind w:left="1706" w:hanging="449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Add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house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number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pair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add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pair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2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z w:val="20"/>
          <w:szCs w:val="20"/>
        </w:rPr>
        <w:t>.</w:t>
      </w:r>
    </w:p>
    <w:p w14:paraId="3A318E16" w14:textId="77777777" w:rsidR="00000000" w:rsidRDefault="00000000">
      <w:pPr>
        <w:pStyle w:val="ListParagraph"/>
        <w:numPr>
          <w:ilvl w:val="1"/>
          <w:numId w:val="2"/>
        </w:numPr>
        <w:tabs>
          <w:tab w:val="left" w:pos="1820"/>
        </w:tabs>
        <w:kinsoku w:val="0"/>
        <w:overflowPunct w:val="0"/>
        <w:ind w:left="1819" w:hanging="562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Increment</w:t>
      </w:r>
      <w:r>
        <w:rPr>
          <w:color w:val="23292E"/>
          <w:spacing w:val="2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z w:val="20"/>
          <w:szCs w:val="20"/>
        </w:rPr>
        <w:t>.</w:t>
      </w:r>
    </w:p>
    <w:p w14:paraId="1A24BA09" w14:textId="77777777" w:rsidR="00000000" w:rsidRDefault="00000000">
      <w:pPr>
        <w:pStyle w:val="ListParagraph"/>
        <w:numPr>
          <w:ilvl w:val="0"/>
          <w:numId w:val="2"/>
        </w:numPr>
        <w:tabs>
          <w:tab w:val="left" w:pos="1146"/>
        </w:tabs>
        <w:kinsoku w:val="0"/>
        <w:overflowPunct w:val="0"/>
        <w:spacing w:before="51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2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0085B2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3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housePtr</w:t>
      </w:r>
      <w:proofErr w:type="spellEnd"/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less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m:</w:t>
      </w:r>
    </w:p>
    <w:p w14:paraId="0E01AF28" w14:textId="77777777" w:rsidR="00000000" w:rsidRDefault="00000000">
      <w:pPr>
        <w:pStyle w:val="BodyText"/>
        <w:kinsoku w:val="0"/>
        <w:overflowPunct w:val="0"/>
        <w:spacing w:before="66" w:line="307" w:lineRule="auto"/>
        <w:ind w:left="1258" w:right="3894"/>
        <w:rPr>
          <w:color w:val="23292E"/>
        </w:rPr>
      </w:pPr>
      <w:r>
        <w:rPr>
          <w:color w:val="23292E"/>
        </w:rPr>
        <w:t>Set</w:t>
      </w:r>
      <w:r>
        <w:rPr>
          <w:color w:val="23292E"/>
          <w:spacing w:val="10"/>
        </w:rPr>
        <w:t xml:space="preserve"> </w:t>
      </w:r>
      <w:proofErr w:type="spellStart"/>
      <w:r>
        <w:rPr>
          <w:color w:val="DF4F00"/>
        </w:rPr>
        <w:t>pDay</w:t>
      </w:r>
      <w:proofErr w:type="spellEnd"/>
      <w:r>
        <w:rPr>
          <w:color w:val="DF4F00"/>
          <w:spacing w:val="1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start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house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at</w:t>
      </w:r>
      <w:r>
        <w:rPr>
          <w:color w:val="A61D5D"/>
          <w:spacing w:val="10"/>
        </w:rPr>
        <w:t xml:space="preserve"> </w:t>
      </w:r>
      <w:proofErr w:type="spellStart"/>
      <w:r>
        <w:rPr>
          <w:color w:val="23292E"/>
        </w:rPr>
        <w:t>housePtr</w:t>
      </w:r>
      <w:proofErr w:type="spellEnd"/>
      <w:r>
        <w:rPr>
          <w:color w:val="23292E"/>
          <w:spacing w:val="11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timelines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minus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1,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Continue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4"/>
        </w:rPr>
        <w:t xml:space="preserve"> </w:t>
      </w:r>
      <w:r>
        <w:rPr>
          <w:color w:val="23292E"/>
        </w:rPr>
        <w:t>next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iteration</w:t>
      </w:r>
      <w:r>
        <w:rPr>
          <w:color w:val="23292E"/>
          <w:spacing w:val="5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4"/>
        </w:rPr>
        <w:t xml:space="preserve"> </w:t>
      </w:r>
      <w:r>
        <w:rPr>
          <w:color w:val="A61D5D"/>
        </w:rPr>
        <w:t>the</w:t>
      </w:r>
      <w:r>
        <w:rPr>
          <w:color w:val="A61D5D"/>
          <w:spacing w:val="4"/>
        </w:rPr>
        <w:t xml:space="preserve"> </w:t>
      </w:r>
      <w:r>
        <w:rPr>
          <w:color w:val="23292E"/>
        </w:rPr>
        <w:t>loop.</w:t>
      </w:r>
    </w:p>
    <w:p w14:paraId="71A95ABC" w14:textId="77777777" w:rsidR="00000000" w:rsidRDefault="00000000">
      <w:pPr>
        <w:pStyle w:val="ListParagraph"/>
        <w:numPr>
          <w:ilvl w:val="0"/>
          <w:numId w:val="2"/>
        </w:numPr>
        <w:tabs>
          <w:tab w:val="left" w:pos="1146"/>
        </w:tabs>
        <w:kinsoku w:val="0"/>
        <w:overflowPunct w:val="0"/>
        <w:spacing w:before="1"/>
        <w:ind w:left="1145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While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not</w:t>
      </w:r>
      <w:r>
        <w:rPr>
          <w:color w:val="A61D5D"/>
          <w:spacing w:val="15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empty</w:t>
      </w:r>
      <w:r>
        <w:rPr>
          <w:color w:val="23292E"/>
          <w:sz w:val="20"/>
          <w:szCs w:val="20"/>
        </w:rPr>
        <w:t>,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do</w:t>
      </w:r>
      <w:r>
        <w:rPr>
          <w:color w:val="23292E"/>
          <w:spacing w:val="15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following:</w:t>
      </w:r>
    </w:p>
    <w:p w14:paraId="090AC9E6" w14:textId="77777777" w:rsidR="00000000" w:rsidRDefault="00000000">
      <w:pPr>
        <w:pStyle w:val="ListParagraph"/>
        <w:numPr>
          <w:ilvl w:val="1"/>
          <w:numId w:val="2"/>
        </w:numPr>
        <w:tabs>
          <w:tab w:val="left" w:pos="2044"/>
        </w:tabs>
        <w:kinsoku w:val="0"/>
        <w:overflowPunct w:val="0"/>
        <w:spacing w:before="51"/>
        <w:ind w:left="2043" w:hanging="338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Peek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first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element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assign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it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4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z w:val="20"/>
          <w:szCs w:val="20"/>
        </w:rPr>
        <w:t>.</w:t>
      </w:r>
    </w:p>
    <w:p w14:paraId="7DF029BC" w14:textId="77777777" w:rsidR="00000000" w:rsidRDefault="00000000">
      <w:pPr>
        <w:pStyle w:val="ListParagraph"/>
        <w:numPr>
          <w:ilvl w:val="1"/>
          <w:numId w:val="2"/>
        </w:numPr>
        <w:tabs>
          <w:tab w:val="left" w:pos="2156"/>
        </w:tabs>
        <w:kinsoku w:val="0"/>
        <w:overflowPunct w:val="0"/>
        <w:ind w:left="2155" w:hanging="450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If</w:t>
      </w:r>
      <w:r>
        <w:rPr>
          <w:color w:val="23292E"/>
          <w:spacing w:val="12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DF4F00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between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end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time</w:t>
      </w:r>
      <w:r>
        <w:rPr>
          <w:color w:val="3A2D4F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(</w:t>
      </w:r>
      <w:r>
        <w:rPr>
          <w:color w:val="3A2D4F"/>
          <w:sz w:val="20"/>
          <w:szCs w:val="20"/>
        </w:rPr>
        <w:t>inclusive</w:t>
      </w:r>
      <w:r>
        <w:rPr>
          <w:color w:val="23292E"/>
          <w:sz w:val="20"/>
          <w:szCs w:val="20"/>
        </w:rPr>
        <w:t>)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of</w:t>
      </w:r>
      <w:r>
        <w:rPr>
          <w:color w:val="3A2D4F"/>
          <w:spacing w:val="13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peekHouse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do</w:t>
      </w:r>
      <w:r>
        <w:rPr>
          <w:color w:val="3A2D4F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the</w:t>
      </w:r>
      <w:r>
        <w:rPr>
          <w:color w:val="3A2D4F"/>
          <w:spacing w:val="13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following</w:t>
      </w:r>
      <w:r>
        <w:rPr>
          <w:color w:val="23292E"/>
          <w:sz w:val="20"/>
          <w:szCs w:val="20"/>
        </w:rPr>
        <w:t>:</w:t>
      </w:r>
    </w:p>
    <w:p w14:paraId="017DFF72" w14:textId="77777777" w:rsidR="00000000" w:rsidRDefault="00000000">
      <w:pPr>
        <w:pStyle w:val="ListParagraph"/>
        <w:numPr>
          <w:ilvl w:val="2"/>
          <w:numId w:val="2"/>
        </w:numPr>
        <w:tabs>
          <w:tab w:val="left" w:pos="2493"/>
        </w:tabs>
        <w:kinsoku w:val="0"/>
        <w:overflowPunct w:val="0"/>
        <w:ind w:hanging="338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Remove</w:t>
      </w:r>
      <w:r>
        <w:rPr>
          <w:color w:val="23292E"/>
          <w:spacing w:val="22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2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from</w:t>
      </w:r>
      <w:r>
        <w:rPr>
          <w:color w:val="23292E"/>
          <w:spacing w:val="22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latestHouses</w:t>
      </w:r>
      <w:proofErr w:type="spellEnd"/>
      <w:r>
        <w:rPr>
          <w:color w:val="23292E"/>
          <w:sz w:val="20"/>
          <w:szCs w:val="20"/>
        </w:rPr>
        <w:t>.</w:t>
      </w:r>
    </w:p>
    <w:p w14:paraId="59BD6C7D" w14:textId="77777777" w:rsidR="00000000" w:rsidRDefault="00000000">
      <w:pPr>
        <w:pStyle w:val="ListParagraph"/>
        <w:numPr>
          <w:ilvl w:val="2"/>
          <w:numId w:val="2"/>
        </w:numPr>
        <w:tabs>
          <w:tab w:val="left" w:pos="2493"/>
        </w:tabs>
        <w:kinsoku w:val="0"/>
        <w:overflowPunct w:val="0"/>
        <w:spacing w:before="51"/>
        <w:ind w:hanging="338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Append</w:t>
      </w:r>
      <w:r>
        <w:rPr>
          <w:color w:val="23292E"/>
          <w:spacing w:val="16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house</w:t>
      </w:r>
      <w:r>
        <w:rPr>
          <w:color w:val="23292E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number</w:t>
      </w:r>
      <w:r>
        <w:rPr>
          <w:color w:val="23292E"/>
          <w:spacing w:val="1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housePaintString</w:t>
      </w:r>
      <w:proofErr w:type="spellEnd"/>
      <w:r>
        <w:rPr>
          <w:color w:val="23292E"/>
          <w:sz w:val="20"/>
          <w:szCs w:val="20"/>
        </w:rPr>
        <w:t>.</w:t>
      </w:r>
    </w:p>
    <w:p w14:paraId="52F7DA77" w14:textId="77777777" w:rsidR="00000000" w:rsidRDefault="00000000">
      <w:pPr>
        <w:pStyle w:val="ListParagraph"/>
        <w:numPr>
          <w:ilvl w:val="2"/>
          <w:numId w:val="2"/>
        </w:numPr>
        <w:tabs>
          <w:tab w:val="left" w:pos="2493"/>
        </w:tabs>
        <w:kinsoku w:val="0"/>
        <w:overflowPunct w:val="0"/>
        <w:ind w:hanging="338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Append</w:t>
      </w:r>
      <w:r>
        <w:rPr>
          <w:color w:val="23292E"/>
          <w:spacing w:val="1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</w:t>
      </w:r>
      <w:r>
        <w:rPr>
          <w:color w:val="A61D5D"/>
          <w:spacing w:val="17"/>
          <w:sz w:val="20"/>
          <w:szCs w:val="20"/>
        </w:rPr>
        <w:t xml:space="preserve"> </w:t>
      </w:r>
      <w:r>
        <w:rPr>
          <w:color w:val="0085B2"/>
          <w:sz w:val="20"/>
          <w:szCs w:val="20"/>
        </w:rPr>
        <w:t>space</w:t>
      </w:r>
      <w:r>
        <w:rPr>
          <w:color w:val="0085B2"/>
          <w:spacing w:val="1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to</w:t>
      </w:r>
      <w:r>
        <w:rPr>
          <w:color w:val="23292E"/>
          <w:spacing w:val="18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housePaintString</w:t>
      </w:r>
      <w:proofErr w:type="spellEnd"/>
      <w:r>
        <w:rPr>
          <w:color w:val="23292E"/>
          <w:sz w:val="20"/>
          <w:szCs w:val="20"/>
        </w:rPr>
        <w:t>.</w:t>
      </w:r>
    </w:p>
    <w:p w14:paraId="0984F17C" w14:textId="77777777" w:rsidR="00000000" w:rsidRDefault="00000000">
      <w:pPr>
        <w:pStyle w:val="ListParagraph"/>
        <w:numPr>
          <w:ilvl w:val="2"/>
          <w:numId w:val="2"/>
        </w:numPr>
        <w:tabs>
          <w:tab w:val="left" w:pos="2493"/>
        </w:tabs>
        <w:kinsoku w:val="0"/>
        <w:overflowPunct w:val="0"/>
        <w:ind w:hanging="338"/>
        <w:rPr>
          <w:color w:val="23292E"/>
          <w:sz w:val="20"/>
          <w:szCs w:val="20"/>
        </w:rPr>
        <w:sectPr w:rsidR="00000000">
          <w:pgSz w:w="16840" w:h="11900" w:orient="landscape"/>
          <w:pgMar w:top="480" w:right="2420" w:bottom="280" w:left="460" w:header="720" w:footer="720" w:gutter="0"/>
          <w:cols w:space="720"/>
          <w:noEndnote/>
        </w:sectPr>
      </w:pPr>
    </w:p>
    <w:p w14:paraId="4C30C4E3" w14:textId="77777777" w:rsidR="00000000" w:rsidRDefault="00000000">
      <w:pPr>
        <w:pStyle w:val="ListParagraph"/>
        <w:numPr>
          <w:ilvl w:val="2"/>
          <w:numId w:val="2"/>
        </w:numPr>
        <w:tabs>
          <w:tab w:val="left" w:pos="2493"/>
        </w:tabs>
        <w:kinsoku w:val="0"/>
        <w:overflowPunct w:val="0"/>
        <w:spacing w:before="47"/>
        <w:ind w:hanging="338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lastRenderedPageBreak/>
        <w:t>Break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3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loop.</w:t>
      </w:r>
    </w:p>
    <w:p w14:paraId="05FE2411" w14:textId="77777777" w:rsidR="00000000" w:rsidRDefault="00000000">
      <w:pPr>
        <w:pStyle w:val="ListParagraph"/>
        <w:numPr>
          <w:ilvl w:val="1"/>
          <w:numId w:val="2"/>
        </w:numPr>
        <w:tabs>
          <w:tab w:val="left" w:pos="2269"/>
        </w:tabs>
        <w:kinsoku w:val="0"/>
        <w:overflowPunct w:val="0"/>
        <w:spacing w:line="292" w:lineRule="auto"/>
        <w:ind w:left="1707" w:right="349" w:hanging="1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3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end</w:t>
      </w:r>
      <w:r>
        <w:rPr>
          <w:color w:val="A61D5D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time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of</w:t>
      </w:r>
      <w:r>
        <w:rPr>
          <w:color w:val="3A2D4F"/>
          <w:spacing w:val="14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peekHouse</w:t>
      </w:r>
      <w:proofErr w:type="spellEnd"/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is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less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than</w:t>
      </w:r>
      <w:r>
        <w:rPr>
          <w:color w:val="3A2D4F"/>
          <w:spacing w:val="14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pDay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remove</w:t>
      </w:r>
      <w:r>
        <w:rPr>
          <w:color w:val="3A2D4F"/>
          <w:spacing w:val="14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peekHouse</w:t>
      </w:r>
      <w:proofErr w:type="spellEnd"/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from</w:t>
      </w:r>
      <w:r>
        <w:rPr>
          <w:color w:val="3A2D4F"/>
          <w:spacing w:val="14"/>
          <w:sz w:val="20"/>
          <w:szCs w:val="20"/>
        </w:rPr>
        <w:t xml:space="preserve"> </w:t>
      </w:r>
      <w:proofErr w:type="spellStart"/>
      <w:r>
        <w:rPr>
          <w:color w:val="3A2D4F"/>
          <w:sz w:val="20"/>
          <w:szCs w:val="20"/>
        </w:rPr>
        <w:t>latestHouses</w:t>
      </w:r>
      <w:proofErr w:type="spellEnd"/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and</w:t>
      </w:r>
      <w:r>
        <w:rPr>
          <w:color w:val="3A2D4F"/>
          <w:spacing w:val="14"/>
          <w:sz w:val="20"/>
          <w:szCs w:val="20"/>
        </w:rPr>
        <w:t xml:space="preserve"> </w:t>
      </w:r>
      <w:r>
        <w:rPr>
          <w:color w:val="3A2D4F"/>
          <w:sz w:val="20"/>
          <w:szCs w:val="20"/>
        </w:rPr>
        <w:t>continue</w:t>
      </w:r>
      <w:r>
        <w:rPr>
          <w:color w:val="3A2D4F"/>
          <w:spacing w:val="-10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loop.</w:t>
      </w:r>
    </w:p>
    <w:p w14:paraId="01BA4D5D" w14:textId="77777777" w:rsidR="00000000" w:rsidRDefault="00000000">
      <w:pPr>
        <w:pStyle w:val="ListParagraph"/>
        <w:numPr>
          <w:ilvl w:val="1"/>
          <w:numId w:val="2"/>
        </w:numPr>
        <w:tabs>
          <w:tab w:val="left" w:pos="2156"/>
        </w:tabs>
        <w:kinsoku w:val="0"/>
        <w:overflowPunct w:val="0"/>
        <w:spacing w:before="14" w:line="307" w:lineRule="auto"/>
        <w:ind w:left="360" w:right="3493" w:firstLine="1346"/>
        <w:rPr>
          <w:color w:val="23292E"/>
          <w:sz w:val="20"/>
          <w:szCs w:val="20"/>
        </w:rPr>
      </w:pPr>
      <w:r>
        <w:rPr>
          <w:color w:val="23292E"/>
          <w:sz w:val="20"/>
          <w:szCs w:val="20"/>
        </w:rPr>
        <w:t>Else,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if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start</w:t>
      </w:r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time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of</w:t>
      </w:r>
      <w:r>
        <w:rPr>
          <w:color w:val="A61D5D"/>
          <w:spacing w:val="12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peekHouse</w:t>
      </w:r>
      <w:proofErr w:type="spellEnd"/>
      <w:r>
        <w:rPr>
          <w:color w:val="23292E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is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greater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than</w:t>
      </w:r>
      <w:r>
        <w:rPr>
          <w:color w:val="23292E"/>
          <w:spacing w:val="11"/>
          <w:sz w:val="20"/>
          <w:szCs w:val="20"/>
        </w:rPr>
        <w:t xml:space="preserve"> </w:t>
      </w:r>
      <w:proofErr w:type="spellStart"/>
      <w:r>
        <w:rPr>
          <w:color w:val="DF4F00"/>
          <w:sz w:val="20"/>
          <w:szCs w:val="20"/>
        </w:rPr>
        <w:t>pDay</w:t>
      </w:r>
      <w:proofErr w:type="spellEnd"/>
      <w:r>
        <w:rPr>
          <w:color w:val="23292E"/>
          <w:sz w:val="20"/>
          <w:szCs w:val="20"/>
        </w:rPr>
        <w:t>,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break</w:t>
      </w:r>
      <w:r>
        <w:rPr>
          <w:color w:val="23292E"/>
          <w:spacing w:val="12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the</w:t>
      </w:r>
      <w:r>
        <w:rPr>
          <w:color w:val="A61D5D"/>
          <w:spacing w:val="11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loop.</w:t>
      </w:r>
      <w:r>
        <w:rPr>
          <w:color w:val="23292E"/>
          <w:spacing w:val="-10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Return</w:t>
      </w:r>
      <w:r>
        <w:rPr>
          <w:color w:val="23292E"/>
          <w:spacing w:val="7"/>
          <w:sz w:val="20"/>
          <w:szCs w:val="20"/>
        </w:rPr>
        <w:t xml:space="preserve"> </w:t>
      </w:r>
      <w:proofErr w:type="spellStart"/>
      <w:r>
        <w:rPr>
          <w:color w:val="23292E"/>
          <w:sz w:val="20"/>
          <w:szCs w:val="20"/>
        </w:rPr>
        <w:t>housePaintString</w:t>
      </w:r>
      <w:proofErr w:type="spellEnd"/>
      <w:r>
        <w:rPr>
          <w:color w:val="23292E"/>
          <w:spacing w:val="7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with</w:t>
      </w:r>
      <w:r>
        <w:rPr>
          <w:color w:val="A61D5D"/>
          <w:spacing w:val="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leading</w:t>
      </w:r>
      <w:r>
        <w:rPr>
          <w:color w:val="23292E"/>
          <w:spacing w:val="8"/>
          <w:sz w:val="20"/>
          <w:szCs w:val="20"/>
        </w:rPr>
        <w:t xml:space="preserve"> </w:t>
      </w:r>
      <w:r>
        <w:rPr>
          <w:color w:val="A61D5D"/>
          <w:sz w:val="20"/>
          <w:szCs w:val="20"/>
        </w:rPr>
        <w:t>and</w:t>
      </w:r>
      <w:r>
        <w:rPr>
          <w:color w:val="A61D5D"/>
          <w:spacing w:val="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trailing</w:t>
      </w:r>
      <w:r>
        <w:rPr>
          <w:color w:val="23292E"/>
          <w:spacing w:val="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whitespaces</w:t>
      </w:r>
      <w:r>
        <w:rPr>
          <w:color w:val="23292E"/>
          <w:spacing w:val="7"/>
          <w:sz w:val="20"/>
          <w:szCs w:val="20"/>
        </w:rPr>
        <w:t xml:space="preserve"> </w:t>
      </w:r>
      <w:r>
        <w:rPr>
          <w:color w:val="23292E"/>
          <w:sz w:val="20"/>
          <w:szCs w:val="20"/>
        </w:rPr>
        <w:t>removed.</w:t>
      </w:r>
    </w:p>
    <w:p w14:paraId="63368A34" w14:textId="77777777" w:rsidR="00000000" w:rsidRDefault="00000000">
      <w:pPr>
        <w:pStyle w:val="BodyText"/>
        <w:kinsoku w:val="0"/>
        <w:overflowPunct w:val="0"/>
        <w:ind w:left="0"/>
      </w:pPr>
    </w:p>
    <w:p w14:paraId="3E60C72F" w14:textId="77777777" w:rsidR="00000000" w:rsidRDefault="00000000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14:paraId="21C61BD6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Completion</w:t>
      </w:r>
      <w:r>
        <w:rPr>
          <w:i w:val="0"/>
          <w:iCs w:val="0"/>
          <w:color w:val="23292E"/>
        </w:rPr>
        <w:t>:</w:t>
      </w:r>
    </w:p>
    <w:p w14:paraId="48269857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0BAF12E8" w14:textId="77777777" w:rsidR="00000000" w:rsidRDefault="00000000">
      <w:pPr>
        <w:pStyle w:val="BodyText"/>
        <w:kinsoku w:val="0"/>
        <w:overflowPunct w:val="0"/>
        <w:spacing w:line="300" w:lineRule="auto"/>
        <w:ind w:right="73"/>
        <w:rPr>
          <w:color w:val="23292E"/>
        </w:rPr>
      </w:pPr>
      <w:r>
        <w:rPr>
          <w:color w:val="23292E"/>
        </w:rPr>
        <w:t>As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concerned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(n)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i.e.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painters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availability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n),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every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new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listing.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utilizing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priority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</w:t>
      </w:r>
      <w:r>
        <w:rPr>
          <w:color w:val="A61D5D"/>
        </w:rPr>
        <w:t>max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heap</w:t>
      </w:r>
      <w:r>
        <w:rPr>
          <w:color w:val="23292E"/>
        </w:rPr>
        <w:t>)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A61D5D"/>
        </w:rPr>
        <w:t>on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basis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of</w:t>
      </w:r>
      <w:proofErr w:type="gramEnd"/>
      <w:r>
        <w:rPr>
          <w:color w:val="A61D5D"/>
          <w:spacing w:val="13"/>
        </w:rPr>
        <w:t xml:space="preserve"> </w:t>
      </w:r>
      <w:r>
        <w:rPr>
          <w:color w:val="23292E"/>
        </w:rPr>
        <w:t>deadline.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earliest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deadline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painted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first.</w:t>
      </w:r>
    </w:p>
    <w:p w14:paraId="567504D4" w14:textId="77777777" w:rsidR="00000000" w:rsidRDefault="00000000">
      <w:pPr>
        <w:pStyle w:val="BodyText"/>
        <w:kinsoku w:val="0"/>
        <w:overflowPunct w:val="0"/>
        <w:spacing w:before="8" w:line="300" w:lineRule="auto"/>
        <w:ind w:right="343"/>
        <w:rPr>
          <w:color w:val="23292E"/>
        </w:rPr>
      </w:pPr>
      <w:r>
        <w:rPr>
          <w:color w:val="A61D5D"/>
        </w:rPr>
        <w:t>If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enqued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satifies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conditions,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painted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by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painter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2"/>
        </w:rPr>
        <w:t xml:space="preserve"> </w:t>
      </w:r>
      <w:r>
        <w:rPr>
          <w:color w:val="A61D5D"/>
        </w:rPr>
        <w:t>move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on</w:t>
      </w:r>
      <w:r>
        <w:rPr>
          <w:color w:val="A61D5D"/>
          <w:spacing w:val="12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07"/>
        </w:rPr>
        <w:t xml:space="preserve"> </w:t>
      </w:r>
      <w:r>
        <w:rPr>
          <w:color w:val="A61D5D"/>
        </w:rPr>
        <w:t>next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day.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are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out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0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</w:rPr>
        <w:t>,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surely</w:t>
      </w:r>
      <w:r>
        <w:rPr>
          <w:color w:val="23292E"/>
          <w:spacing w:val="10"/>
        </w:rPr>
        <w:t xml:space="preserve"> </w:t>
      </w:r>
      <w:r>
        <w:rPr>
          <w:color w:val="23292E"/>
        </w:rPr>
        <w:t>terminate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as</w:t>
      </w:r>
      <w:r>
        <w:rPr>
          <w:color w:val="A61D5D"/>
          <w:spacing w:val="10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10"/>
        </w:rPr>
        <w:t xml:space="preserve"> </w:t>
      </w:r>
      <w:proofErr w:type="spellStart"/>
      <w:r>
        <w:rPr>
          <w:color w:val="23292E"/>
        </w:rPr>
        <w:t>exhauted</w:t>
      </w:r>
      <w:proofErr w:type="spellEnd"/>
      <w:r>
        <w:rPr>
          <w:color w:val="23292E"/>
          <w:spacing w:val="1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painter</w:t>
      </w:r>
      <w:r>
        <w:rPr>
          <w:color w:val="DF4F00"/>
        </w:rPr>
        <w:t>'s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day</w:t>
      </w:r>
      <w:r>
        <w:rPr>
          <w:color w:val="DF4F00"/>
          <w:spacing w:val="11"/>
        </w:rPr>
        <w:t xml:space="preserve"> </w:t>
      </w:r>
      <w:r>
        <w:rPr>
          <w:color w:val="DF4F00"/>
        </w:rPr>
        <w:t>and</w:t>
      </w:r>
      <w:r>
        <w:rPr>
          <w:color w:val="DF4F00"/>
          <w:spacing w:val="10"/>
        </w:rPr>
        <w:t xml:space="preserve"> </w:t>
      </w:r>
      <w:r>
        <w:rPr>
          <w:color w:val="DF4F00"/>
        </w:rPr>
        <w:t>any</w:t>
      </w:r>
      <w:r>
        <w:rPr>
          <w:color w:val="DF4F00"/>
          <w:spacing w:val="1"/>
        </w:rPr>
        <w:t xml:space="preserve"> </w:t>
      </w:r>
      <w:r>
        <w:rPr>
          <w:color w:val="DF4F00"/>
        </w:rPr>
        <w:t>listing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inside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the</w:t>
      </w:r>
      <w:r>
        <w:rPr>
          <w:color w:val="DF4F00"/>
          <w:spacing w:val="4"/>
        </w:rPr>
        <w:t xml:space="preserve"> </w:t>
      </w:r>
      <w:r>
        <w:rPr>
          <w:color w:val="DF4F00"/>
        </w:rPr>
        <w:t>priority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queue</w:t>
      </w:r>
      <w:r>
        <w:rPr>
          <w:color w:val="DF4F00"/>
          <w:spacing w:val="3"/>
        </w:rPr>
        <w:t xml:space="preserve"> </w:t>
      </w:r>
      <w:r>
        <w:rPr>
          <w:color w:val="DF4F00"/>
        </w:rPr>
        <w:t>won'</w:t>
      </w:r>
      <w:r>
        <w:rPr>
          <w:color w:val="23292E"/>
        </w:rPr>
        <w:t>t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dequeued.</w:t>
      </w:r>
    </w:p>
    <w:p w14:paraId="62471BD8" w14:textId="77777777" w:rsidR="00000000" w:rsidRDefault="00000000">
      <w:pPr>
        <w:pStyle w:val="BodyText"/>
        <w:kinsoku w:val="0"/>
        <w:overflowPunct w:val="0"/>
        <w:spacing w:before="7" w:line="300" w:lineRule="auto"/>
        <w:ind w:right="343"/>
        <w:rPr>
          <w:color w:val="23292E"/>
        </w:rPr>
      </w:pP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optimality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strategy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comparison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strategy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4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3"/>
        </w:rPr>
        <w:t xml:space="preserve"> </w:t>
      </w:r>
      <w:proofErr w:type="spellStart"/>
      <w:r>
        <w:rPr>
          <w:color w:val="23292E"/>
        </w:rPr>
        <w:t>w.r.t.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gap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days.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Suppose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priority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queue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"/>
        </w:rPr>
        <w:t xml:space="preserve"> </w:t>
      </w:r>
      <w:r>
        <w:rPr>
          <w:color w:val="A61D5D"/>
        </w:rPr>
        <w:t>empty</w:t>
      </w:r>
      <w:r>
        <w:rPr>
          <w:color w:val="A61D5D"/>
          <w:spacing w:val="13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next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3"/>
        </w:rPr>
        <w:t xml:space="preserve"> </w:t>
      </w:r>
      <w:r>
        <w:rPr>
          <w:color w:val="DF4F00"/>
        </w:rPr>
        <w:t>"far"</w:t>
      </w:r>
      <w:r>
        <w:rPr>
          <w:color w:val="DF4F00"/>
          <w:spacing w:val="13"/>
        </w:rPr>
        <w:t xml:space="preserve"> </w:t>
      </w:r>
      <w:r>
        <w:rPr>
          <w:color w:val="23292E"/>
        </w:rPr>
        <w:t>ahead.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algorithm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jump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startDay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upcoming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(condition</w:t>
      </w:r>
      <w:r>
        <w:rPr>
          <w:color w:val="23292E"/>
          <w:spacing w:val="-107"/>
        </w:rPr>
        <w:t xml:space="preserve"> </w:t>
      </w:r>
      <w:proofErr w:type="spellStart"/>
      <w:r>
        <w:rPr>
          <w:color w:val="23292E"/>
        </w:rPr>
        <w:t>startDay</w:t>
      </w:r>
      <w:proofErr w:type="spellEnd"/>
      <w:r>
        <w:rPr>
          <w:color w:val="23292E"/>
          <w:spacing w:val="3"/>
        </w:rPr>
        <w:t xml:space="preserve"> </w:t>
      </w:r>
      <w:r>
        <w:rPr>
          <w:color w:val="23292E"/>
        </w:rPr>
        <w:t>&lt;=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n</w:t>
      </w:r>
      <w:proofErr w:type="gramStart"/>
      <w:r>
        <w:rPr>
          <w:color w:val="23292E"/>
        </w:rPr>
        <w:t>)</w:t>
      </w:r>
      <w:proofErr w:type="gramEnd"/>
      <w:r>
        <w:rPr>
          <w:color w:val="23292E"/>
          <w:spacing w:val="4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follow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above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mentioned</w:t>
      </w:r>
      <w:r>
        <w:rPr>
          <w:color w:val="23292E"/>
          <w:spacing w:val="4"/>
        </w:rPr>
        <w:t xml:space="preserve"> </w:t>
      </w:r>
      <w:r>
        <w:rPr>
          <w:color w:val="23292E"/>
        </w:rPr>
        <w:t>step.</w:t>
      </w:r>
    </w:p>
    <w:p w14:paraId="5D041DB6" w14:textId="77777777" w:rsidR="00000000" w:rsidRDefault="00000000">
      <w:pPr>
        <w:pStyle w:val="BodyText"/>
        <w:kinsoku w:val="0"/>
        <w:overflowPunct w:val="0"/>
        <w:ind w:left="0"/>
      </w:pPr>
    </w:p>
    <w:p w14:paraId="01F4ACB5" w14:textId="77777777" w:rsidR="00000000" w:rsidRDefault="00000000">
      <w:pPr>
        <w:pStyle w:val="BodyText"/>
        <w:kinsoku w:val="0"/>
        <w:overflowPunct w:val="0"/>
        <w:spacing w:before="4"/>
        <w:ind w:left="0"/>
      </w:pPr>
    </w:p>
    <w:p w14:paraId="22924A36" w14:textId="77777777" w:rsidR="00000000" w:rsidRDefault="00000000">
      <w:pPr>
        <w:pStyle w:val="Heading2"/>
        <w:kinsoku w:val="0"/>
        <w:overflowPunct w:val="0"/>
        <w:spacing w:before="1"/>
        <w:rPr>
          <w:i w:val="0"/>
          <w:iCs w:val="0"/>
          <w:color w:val="23292E"/>
        </w:rPr>
      </w:pPr>
      <w:r>
        <w:rPr>
          <w:color w:val="23292E"/>
        </w:rPr>
        <w:t>Proof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Correctness</w:t>
      </w:r>
      <w:r>
        <w:rPr>
          <w:i w:val="0"/>
          <w:iCs w:val="0"/>
          <w:color w:val="23292E"/>
        </w:rPr>
        <w:t>:</w:t>
      </w:r>
    </w:p>
    <w:p w14:paraId="6135C4C5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66CAB186" w14:textId="77777777" w:rsidR="00000000" w:rsidRDefault="00000000">
      <w:pPr>
        <w:pStyle w:val="BodyText"/>
        <w:tabs>
          <w:tab w:val="left" w:leader="dot" w:pos="3615"/>
        </w:tabs>
        <w:kinsoku w:val="0"/>
        <w:overflowPunct w:val="0"/>
        <w:spacing w:line="307" w:lineRule="auto"/>
        <w:ind w:right="6637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23292E"/>
        </w:rPr>
        <w:t>assume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order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G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{g1,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g4,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g5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gN</w:t>
      </w:r>
      <w:proofErr w:type="spellEnd"/>
      <w:r>
        <w:rPr>
          <w:color w:val="23292E"/>
        </w:rPr>
        <w:t>}</w:t>
      </w:r>
    </w:p>
    <w:p w14:paraId="09095A78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46E05994" w14:textId="77777777" w:rsidR="00000000" w:rsidRDefault="00000000">
      <w:pPr>
        <w:pStyle w:val="BodyText"/>
        <w:tabs>
          <w:tab w:val="left" w:leader="dot" w:pos="3615"/>
        </w:tabs>
        <w:kinsoku w:val="0"/>
        <w:overflowPunct w:val="0"/>
        <w:spacing w:line="307" w:lineRule="auto"/>
        <w:ind w:right="6525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3"/>
        </w:rPr>
        <w:t xml:space="preserve"> </w:t>
      </w:r>
      <w:r>
        <w:rPr>
          <w:color w:val="23292E"/>
        </w:rPr>
        <w:t>assume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generates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output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order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O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{o1,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o2,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o3,</w:t>
      </w:r>
      <w:r>
        <w:rPr>
          <w:color w:val="23292E"/>
          <w:spacing w:val="8"/>
        </w:rPr>
        <w:t xml:space="preserve"> </w:t>
      </w:r>
      <w:r>
        <w:rPr>
          <w:color w:val="23292E"/>
        </w:rPr>
        <w:t>o4,</w:t>
      </w:r>
      <w:r>
        <w:rPr>
          <w:color w:val="23292E"/>
          <w:spacing w:val="7"/>
        </w:rPr>
        <w:t xml:space="preserve"> </w:t>
      </w:r>
      <w:r>
        <w:rPr>
          <w:color w:val="23292E"/>
        </w:rPr>
        <w:t>o5</w:t>
      </w:r>
      <w:r>
        <w:rPr>
          <w:rFonts w:ascii="Times New Roman" w:hAnsi="Times New Roman" w:cs="Times New Roman"/>
          <w:color w:val="23292E"/>
        </w:rPr>
        <w:tab/>
      </w:r>
      <w:proofErr w:type="spellStart"/>
      <w:r>
        <w:rPr>
          <w:color w:val="23292E"/>
        </w:rPr>
        <w:t>gM</w:t>
      </w:r>
      <w:proofErr w:type="spellEnd"/>
      <w:r>
        <w:rPr>
          <w:color w:val="23292E"/>
        </w:rPr>
        <w:t>}</w:t>
      </w:r>
    </w:p>
    <w:p w14:paraId="27D94E25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4"/>
          <w:szCs w:val="24"/>
        </w:rPr>
      </w:pPr>
    </w:p>
    <w:p w14:paraId="5697B0F0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r>
        <w:rPr>
          <w:color w:val="23292E"/>
        </w:rPr>
        <w:t>Cardinality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|O|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&gt;=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|G|;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therefore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M&gt;=N.</w:t>
      </w:r>
    </w:p>
    <w:p w14:paraId="146BDCAE" w14:textId="77777777" w:rsidR="00000000" w:rsidRDefault="00000000">
      <w:pPr>
        <w:pStyle w:val="BodyText"/>
        <w:kinsoku w:val="0"/>
        <w:overflowPunct w:val="0"/>
        <w:spacing w:before="66" w:line="292" w:lineRule="auto"/>
        <w:ind w:right="3431" w:hanging="1"/>
        <w:rPr>
          <w:color w:val="23292E"/>
        </w:rPr>
      </w:pPr>
      <w:proofErr w:type="spellStart"/>
      <w:proofErr w:type="gramStart"/>
      <w:r>
        <w:rPr>
          <w:color w:val="23292E"/>
        </w:rPr>
        <w:t>Lets</w:t>
      </w:r>
      <w:proofErr w:type="spellEnd"/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assume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(k-1),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both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4"/>
        </w:rPr>
        <w:t xml:space="preserve"> </w:t>
      </w:r>
      <w:r>
        <w:rPr>
          <w:color w:val="0085B2"/>
        </w:rPr>
        <w:t>and</w:t>
      </w:r>
      <w:r>
        <w:rPr>
          <w:color w:val="0085B2"/>
          <w:spacing w:val="14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approaches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producing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output.</w:t>
      </w:r>
      <w:r>
        <w:rPr>
          <w:color w:val="23292E"/>
          <w:spacing w:val="-107"/>
        </w:rPr>
        <w:t xml:space="preserve"> </w:t>
      </w:r>
      <w:r>
        <w:rPr>
          <w:color w:val="23292E"/>
        </w:rPr>
        <w:t>At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kth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point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conflict.</w:t>
      </w:r>
    </w:p>
    <w:p w14:paraId="08FDAB7F" w14:textId="77777777" w:rsidR="00000000" w:rsidRDefault="00000000">
      <w:pPr>
        <w:pStyle w:val="BodyText"/>
        <w:kinsoku w:val="0"/>
        <w:overflowPunct w:val="0"/>
        <w:spacing w:before="14" w:line="307" w:lineRule="auto"/>
        <w:ind w:right="3431"/>
        <w:rPr>
          <w:color w:val="23292E"/>
        </w:rPr>
      </w:pPr>
      <w:r>
        <w:rPr>
          <w:color w:val="23292E"/>
        </w:rPr>
        <w:t>Since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approach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picking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minimum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duration,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state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107"/>
        </w:rPr>
        <w:t xml:space="preserve"> </w:t>
      </w:r>
      <w:proofErr w:type="spellStart"/>
      <w:proofErr w:type="gramStart"/>
      <w:r>
        <w:rPr>
          <w:color w:val="23292E"/>
        </w:rPr>
        <w:t>gK.duration</w:t>
      </w:r>
      <w:proofErr w:type="spellEnd"/>
      <w:proofErr w:type="gramEnd"/>
      <w:r>
        <w:rPr>
          <w:color w:val="23292E"/>
          <w:spacing w:val="2"/>
        </w:rPr>
        <w:t xml:space="preserve"> </w:t>
      </w:r>
      <w:r>
        <w:rPr>
          <w:color w:val="23292E"/>
        </w:rPr>
        <w:t>&lt;=</w:t>
      </w:r>
      <w:r>
        <w:rPr>
          <w:color w:val="23292E"/>
          <w:spacing w:val="3"/>
        </w:rPr>
        <w:t xml:space="preserve"> </w:t>
      </w:r>
      <w:proofErr w:type="spellStart"/>
      <w:r>
        <w:rPr>
          <w:color w:val="23292E"/>
        </w:rPr>
        <w:t>oK.duration</w:t>
      </w:r>
      <w:proofErr w:type="spellEnd"/>
      <w:r>
        <w:rPr>
          <w:color w:val="23292E"/>
        </w:rPr>
        <w:t>.</w:t>
      </w:r>
    </w:p>
    <w:p w14:paraId="06A8E807" w14:textId="77777777" w:rsidR="00000000" w:rsidRDefault="00000000">
      <w:pPr>
        <w:pStyle w:val="BodyText"/>
        <w:kinsoku w:val="0"/>
        <w:overflowPunct w:val="0"/>
        <w:spacing w:before="1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start-replacing</w:t>
      </w:r>
      <w:r>
        <w:rPr>
          <w:color w:val="23292E"/>
          <w:spacing w:val="15"/>
        </w:rPr>
        <w:t xml:space="preserve"> </w:t>
      </w:r>
      <w:proofErr w:type="spellStart"/>
      <w:r>
        <w:rPr>
          <w:color w:val="23292E"/>
        </w:rPr>
        <w:t>gK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4"/>
        </w:rPr>
        <w:t xml:space="preserve"> </w:t>
      </w:r>
      <w:proofErr w:type="spellStart"/>
      <w:r>
        <w:rPr>
          <w:color w:val="23292E"/>
        </w:rPr>
        <w:t>oK</w:t>
      </w:r>
      <w:proofErr w:type="spellEnd"/>
      <w:r>
        <w:rPr>
          <w:color w:val="23292E"/>
          <w:spacing w:val="15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(O)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via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exchange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argument.</w:t>
      </w:r>
    </w:p>
    <w:p w14:paraId="18DA138F" w14:textId="77777777" w:rsidR="00000000" w:rsidRDefault="00000000">
      <w:pPr>
        <w:pStyle w:val="BodyText"/>
        <w:kinsoku w:val="0"/>
        <w:overflowPunct w:val="0"/>
        <w:spacing w:before="1"/>
        <w:rPr>
          <w:color w:val="23292E"/>
        </w:rPr>
        <w:sectPr w:rsidR="00000000">
          <w:pgSz w:w="16840" w:h="11900" w:orient="landscape"/>
          <w:pgMar w:top="540" w:right="2420" w:bottom="280" w:left="460" w:header="720" w:footer="720" w:gutter="0"/>
          <w:cols w:space="720"/>
          <w:noEndnote/>
        </w:sectPr>
      </w:pPr>
    </w:p>
    <w:p w14:paraId="012D2594" w14:textId="77777777" w:rsidR="00000000" w:rsidRDefault="00000000">
      <w:pPr>
        <w:pStyle w:val="BodyText"/>
        <w:kinsoku w:val="0"/>
        <w:overflowPunct w:val="0"/>
        <w:spacing w:before="47"/>
        <w:rPr>
          <w:color w:val="23292E"/>
        </w:rPr>
      </w:pPr>
      <w:r>
        <w:rPr>
          <w:color w:val="23292E"/>
        </w:rPr>
        <w:lastRenderedPageBreak/>
        <w:t>Our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updated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(G)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1"/>
        </w:rPr>
        <w:t xml:space="preserve"> </w:t>
      </w:r>
      <w:proofErr w:type="gramStart"/>
      <w:r>
        <w:rPr>
          <w:color w:val="23292E"/>
        </w:rPr>
        <w:t>be</w:t>
      </w:r>
      <w:proofErr w:type="gramEnd"/>
    </w:p>
    <w:p w14:paraId="3C073CF6" w14:textId="77777777" w:rsidR="00000000" w:rsidRDefault="00000000">
      <w:pPr>
        <w:pStyle w:val="BodyText"/>
        <w:kinsoku w:val="0"/>
        <w:overflowPunct w:val="0"/>
        <w:spacing w:before="66"/>
        <w:rPr>
          <w:color w:val="23292E"/>
        </w:rPr>
      </w:pPr>
      <w:r>
        <w:rPr>
          <w:color w:val="23292E"/>
        </w:rPr>
        <w:t>O</w:t>
      </w:r>
      <w:r>
        <w:rPr>
          <w:color w:val="23292E"/>
          <w:spacing w:val="55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55"/>
        </w:rPr>
        <w:t xml:space="preserve"> </w:t>
      </w:r>
      <w:r>
        <w:rPr>
          <w:color w:val="23292E"/>
        </w:rPr>
        <w:t>{o</w:t>
      </w:r>
      <w:proofErr w:type="gramStart"/>
      <w:r>
        <w:rPr>
          <w:color w:val="23292E"/>
        </w:rPr>
        <w:t>1,o</w:t>
      </w:r>
      <w:proofErr w:type="gramEnd"/>
      <w:r>
        <w:rPr>
          <w:color w:val="23292E"/>
        </w:rPr>
        <w:t>2,o3,o4...oK-1,gk,gk+1,gk+2,gk+3...gN,</w:t>
      </w:r>
      <w:r>
        <w:rPr>
          <w:color w:val="A61D5D"/>
        </w:rPr>
        <w:t>oN</w:t>
      </w:r>
      <w:r>
        <w:rPr>
          <w:color w:val="23292E"/>
        </w:rPr>
        <w:t>+1,</w:t>
      </w:r>
      <w:r>
        <w:rPr>
          <w:color w:val="A61D5D"/>
        </w:rPr>
        <w:t>oN</w:t>
      </w:r>
      <w:r>
        <w:rPr>
          <w:color w:val="23292E"/>
        </w:rPr>
        <w:t>+2...,</w:t>
      </w:r>
      <w:proofErr w:type="spellStart"/>
      <w:r>
        <w:rPr>
          <w:color w:val="23292E"/>
        </w:rPr>
        <w:t>oM</w:t>
      </w:r>
      <w:proofErr w:type="spellEnd"/>
      <w:r>
        <w:rPr>
          <w:color w:val="23292E"/>
        </w:rPr>
        <w:t>}</w:t>
      </w:r>
    </w:p>
    <w:p w14:paraId="7CBA8AEC" w14:textId="77777777" w:rsidR="00000000" w:rsidRDefault="00000000">
      <w:pPr>
        <w:pStyle w:val="BodyText"/>
        <w:kinsoku w:val="0"/>
        <w:overflowPunct w:val="0"/>
        <w:spacing w:before="11"/>
        <w:ind w:left="0"/>
        <w:rPr>
          <w:sz w:val="29"/>
          <w:szCs w:val="29"/>
        </w:rPr>
      </w:pPr>
    </w:p>
    <w:p w14:paraId="1B707812" w14:textId="77777777" w:rsidR="00000000" w:rsidRDefault="00000000">
      <w:pPr>
        <w:pStyle w:val="BodyText"/>
        <w:kinsoku w:val="0"/>
        <w:overflowPunct w:val="0"/>
        <w:rPr>
          <w:color w:val="23292E"/>
        </w:rPr>
      </w:pPr>
      <w:proofErr w:type="gramStart"/>
      <w:r>
        <w:rPr>
          <w:color w:val="23292E"/>
        </w:rPr>
        <w:t>Therefore</w:t>
      </w:r>
      <w:proofErr w:type="gramEnd"/>
      <w:r>
        <w:rPr>
          <w:color w:val="23292E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greedy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become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optimal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M=N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strictly.</w:t>
      </w:r>
    </w:p>
    <w:p w14:paraId="44BB1997" w14:textId="77777777" w:rsidR="00000000" w:rsidRDefault="00000000">
      <w:pPr>
        <w:pStyle w:val="BodyText"/>
        <w:kinsoku w:val="0"/>
        <w:overflowPunct w:val="0"/>
        <w:ind w:left="0"/>
      </w:pPr>
    </w:p>
    <w:p w14:paraId="58D18188" w14:textId="77777777" w:rsidR="00000000" w:rsidRDefault="00000000">
      <w:pPr>
        <w:pStyle w:val="BodyText"/>
        <w:kinsoku w:val="0"/>
        <w:overflowPunct w:val="0"/>
        <w:spacing w:before="5"/>
        <w:ind w:left="0"/>
        <w:rPr>
          <w:sz w:val="25"/>
          <w:szCs w:val="25"/>
        </w:rPr>
      </w:pPr>
    </w:p>
    <w:p w14:paraId="786329C6" w14:textId="77777777" w:rsidR="00000000" w:rsidRDefault="00000000">
      <w:pPr>
        <w:pStyle w:val="Heading2"/>
        <w:kinsoku w:val="0"/>
        <w:overflowPunct w:val="0"/>
        <w:rPr>
          <w:i w:val="0"/>
          <w:iCs w:val="0"/>
          <w:color w:val="23292E"/>
        </w:rPr>
      </w:pPr>
      <w:r>
        <w:rPr>
          <w:color w:val="23292E"/>
        </w:rPr>
        <w:t>Time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Complexity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Analysis</w:t>
      </w:r>
      <w:r>
        <w:rPr>
          <w:i w:val="0"/>
          <w:iCs w:val="0"/>
          <w:color w:val="23292E"/>
        </w:rPr>
        <w:t>:</w:t>
      </w:r>
    </w:p>
    <w:p w14:paraId="0F469C4D" w14:textId="77777777" w:rsidR="00000000" w:rsidRDefault="00000000">
      <w:pPr>
        <w:pStyle w:val="BodyText"/>
        <w:kinsoku w:val="0"/>
        <w:overflowPunct w:val="0"/>
        <w:spacing w:before="4"/>
        <w:ind w:left="0"/>
        <w:rPr>
          <w:rFonts w:ascii="Segoe UI" w:hAnsi="Segoe UI" w:cs="Segoe UI"/>
          <w:sz w:val="40"/>
          <w:szCs w:val="40"/>
        </w:rPr>
      </w:pPr>
    </w:p>
    <w:p w14:paraId="22E6E3C2" w14:textId="77777777" w:rsidR="00000000" w:rsidRDefault="00000000">
      <w:pPr>
        <w:pStyle w:val="BodyText"/>
        <w:kinsoku w:val="0"/>
        <w:overflowPunct w:val="0"/>
        <w:spacing w:line="304" w:lineRule="auto"/>
        <w:ind w:right="73"/>
        <w:rPr>
          <w:color w:val="23292E"/>
        </w:rPr>
      </w:pPr>
      <w:r>
        <w:rPr>
          <w:color w:val="A61D5D"/>
        </w:rPr>
        <w:t>For</w:t>
      </w:r>
      <w:r>
        <w:rPr>
          <w:color w:val="A61D5D"/>
          <w:spacing w:val="10"/>
        </w:rPr>
        <w:t xml:space="preserve"> </w:t>
      </w:r>
      <w:r>
        <w:rPr>
          <w:color w:val="A61D5D"/>
        </w:rPr>
        <w:t>each</w:t>
      </w:r>
      <w:r>
        <w:rPr>
          <w:color w:val="A61D5D"/>
          <w:spacing w:val="11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1"/>
        </w:rPr>
        <w:t xml:space="preserve"> </w:t>
      </w:r>
      <w:r>
        <w:rPr>
          <w:color w:val="23292E"/>
        </w:rPr>
        <w:t>ranging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from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(</w:t>
      </w:r>
      <w:proofErr w:type="gramStart"/>
      <w:r>
        <w:rPr>
          <w:color w:val="23292E"/>
        </w:rPr>
        <w:t>1..</w:t>
      </w:r>
      <w:proofErr w:type="gramEnd"/>
      <w:r>
        <w:rPr>
          <w:color w:val="23292E"/>
        </w:rPr>
        <w:t>n)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checking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there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for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day</w:t>
      </w:r>
      <w:r>
        <w:rPr>
          <w:color w:val="23292E"/>
          <w:spacing w:val="11"/>
        </w:rPr>
        <w:t xml:space="preserve"> </w:t>
      </w:r>
      <w:r>
        <w:rPr>
          <w:color w:val="A61D5D"/>
        </w:rPr>
        <w:t>or</w:t>
      </w:r>
      <w:r>
        <w:rPr>
          <w:color w:val="A61D5D"/>
          <w:spacing w:val="11"/>
        </w:rPr>
        <w:t xml:space="preserve"> </w:t>
      </w:r>
      <w:r>
        <w:rPr>
          <w:color w:val="A61D5D"/>
        </w:rPr>
        <w:t>not</w:t>
      </w:r>
      <w:r>
        <w:rPr>
          <w:color w:val="23292E"/>
        </w:rPr>
        <w:t>.</w:t>
      </w:r>
      <w:r>
        <w:rPr>
          <w:color w:val="23292E"/>
          <w:spacing w:val="10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1"/>
        </w:rPr>
        <w:t xml:space="preserve"> </w:t>
      </w:r>
      <w:r>
        <w:rPr>
          <w:color w:val="23292E"/>
        </w:rPr>
        <w:t>yes,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adding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priority-queue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(aka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max-heap)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extracting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6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5"/>
        </w:rPr>
        <w:t xml:space="preserve"> </w:t>
      </w:r>
      <w:r>
        <w:rPr>
          <w:color w:val="A61D5D"/>
        </w:rPr>
        <w:t>with</w:t>
      </w:r>
      <w:r>
        <w:rPr>
          <w:color w:val="A61D5D"/>
          <w:spacing w:val="16"/>
        </w:rPr>
        <w:t xml:space="preserve"> </w:t>
      </w:r>
      <w:r>
        <w:rPr>
          <w:color w:val="23292E"/>
        </w:rPr>
        <w:t>earliest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end</w:t>
      </w:r>
      <w:r>
        <w:rPr>
          <w:color w:val="A61D5D"/>
          <w:spacing w:val="15"/>
        </w:rPr>
        <w:t xml:space="preserve"> </w:t>
      </w:r>
      <w:proofErr w:type="spellStart"/>
      <w:proofErr w:type="gramStart"/>
      <w:r>
        <w:rPr>
          <w:color w:val="A61D5D"/>
        </w:rPr>
        <w:t>date</w:t>
      </w:r>
      <w:r>
        <w:rPr>
          <w:color w:val="23292E"/>
        </w:rPr>
        <w:t>.</w:t>
      </w:r>
      <w:r>
        <w:rPr>
          <w:color w:val="A61D5D"/>
        </w:rPr>
        <w:t>If</w:t>
      </w:r>
      <w:proofErr w:type="spellEnd"/>
      <w:proofErr w:type="gramEnd"/>
      <w:r>
        <w:rPr>
          <w:color w:val="A61D5D"/>
          <w:spacing w:val="16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5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6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5"/>
        </w:rPr>
        <w:t xml:space="preserve"> </w:t>
      </w:r>
      <w:r>
        <w:rPr>
          <w:color w:val="23292E"/>
        </w:rPr>
        <w:t>satisfying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threshold,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painting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house.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Additionally,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if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priority-queue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is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empty,</w:t>
      </w:r>
      <w:r>
        <w:rPr>
          <w:color w:val="23292E"/>
          <w:spacing w:val="14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14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4"/>
        </w:rPr>
        <w:t xml:space="preserve"> </w:t>
      </w:r>
      <w:r>
        <w:rPr>
          <w:color w:val="23292E"/>
        </w:rPr>
        <w:t>next</w:t>
      </w:r>
      <w:r>
        <w:rPr>
          <w:color w:val="23292E"/>
          <w:spacing w:val="14"/>
        </w:rPr>
        <w:t xml:space="preserve"> </w:t>
      </w:r>
      <w:proofErr w:type="spellStart"/>
      <w:r>
        <w:rPr>
          <w:color w:val="23292E"/>
        </w:rPr>
        <w:t>avaialble</w:t>
      </w:r>
      <w:proofErr w:type="spellEnd"/>
      <w:r>
        <w:rPr>
          <w:color w:val="23292E"/>
          <w:spacing w:val="-107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startDay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23292E"/>
        </w:rPr>
        <w:t>way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ahead</w:t>
      </w:r>
      <w:r>
        <w:rPr>
          <w:color w:val="23292E"/>
          <w:spacing w:val="13"/>
        </w:rPr>
        <w:t xml:space="preserve"> </w:t>
      </w:r>
      <w:proofErr w:type="gramStart"/>
      <w:r>
        <w:rPr>
          <w:color w:val="23292E"/>
        </w:rPr>
        <w:t>i.e.</w:t>
      </w:r>
      <w:proofErr w:type="gramEnd"/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startDay</w:t>
      </w:r>
      <w:proofErr w:type="spellEnd"/>
      <w:r>
        <w:rPr>
          <w:color w:val="23292E"/>
          <w:spacing w:val="13"/>
        </w:rPr>
        <w:t xml:space="preserve"> </w:t>
      </w:r>
      <w:r>
        <w:rPr>
          <w:color w:val="A61D5D"/>
        </w:rPr>
        <w:t>of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new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listing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&gt;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</w:rPr>
        <w:t>,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13"/>
        </w:rPr>
        <w:t xml:space="preserve"> </w:t>
      </w:r>
      <w:r>
        <w:rPr>
          <w:color w:val="A61D5D"/>
        </w:rPr>
        <w:t>update</w:t>
      </w:r>
      <w:r>
        <w:rPr>
          <w:color w:val="A61D5D"/>
          <w:spacing w:val="12"/>
        </w:rPr>
        <w:t xml:space="preserve"> </w:t>
      </w:r>
      <w:r>
        <w:rPr>
          <w:color w:val="23292E"/>
        </w:rPr>
        <w:t>our</w:t>
      </w:r>
      <w:r>
        <w:rPr>
          <w:color w:val="23292E"/>
          <w:spacing w:val="13"/>
        </w:rPr>
        <w:t xml:space="preserve"> </w:t>
      </w:r>
      <w:proofErr w:type="spellStart"/>
      <w:r>
        <w:rPr>
          <w:color w:val="23292E"/>
        </w:rPr>
        <w:t>pDay</w:t>
      </w:r>
      <w:proofErr w:type="spellEnd"/>
      <w:r>
        <w:rPr>
          <w:color w:val="23292E"/>
          <w:spacing w:val="12"/>
        </w:rPr>
        <w:t xml:space="preserve"> </w:t>
      </w:r>
      <w:r>
        <w:rPr>
          <w:color w:val="A61D5D"/>
        </w:rPr>
        <w:t>to</w:t>
      </w:r>
      <w:r>
        <w:rPr>
          <w:color w:val="A61D5D"/>
          <w:spacing w:val="1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12"/>
        </w:rPr>
        <w:t xml:space="preserve"> </w:t>
      </w:r>
      <w:r>
        <w:rPr>
          <w:color w:val="23292E"/>
        </w:rPr>
        <w:t>next</w:t>
      </w:r>
      <w:r>
        <w:rPr>
          <w:color w:val="23292E"/>
          <w:spacing w:val="13"/>
        </w:rPr>
        <w:t xml:space="preserve"> </w:t>
      </w:r>
      <w:r>
        <w:rPr>
          <w:color w:val="23292E"/>
        </w:rPr>
        <w:t>available</w:t>
      </w:r>
      <w:r>
        <w:rPr>
          <w:color w:val="23292E"/>
          <w:spacing w:val="12"/>
        </w:rPr>
        <w:t xml:space="preserve"> </w:t>
      </w:r>
      <w:proofErr w:type="spellStart"/>
      <w:r>
        <w:rPr>
          <w:color w:val="23292E"/>
        </w:rPr>
        <w:t>startDay</w:t>
      </w:r>
      <w:proofErr w:type="spellEnd"/>
      <w:r>
        <w:rPr>
          <w:color w:val="23292E"/>
          <w:spacing w:val="1"/>
        </w:rPr>
        <w:t xml:space="preserve"> </w:t>
      </w:r>
      <w:r>
        <w:rPr>
          <w:color w:val="A61D5D"/>
        </w:rPr>
        <w:t>and</w:t>
      </w:r>
      <w:r>
        <w:rPr>
          <w:color w:val="A61D5D"/>
          <w:spacing w:val="3"/>
        </w:rPr>
        <w:t xml:space="preserve"> </w:t>
      </w:r>
      <w:r>
        <w:rPr>
          <w:color w:val="A61D5D"/>
        </w:rPr>
        <w:t>continue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processing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in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3"/>
        </w:rPr>
        <w:t xml:space="preserve"> </w:t>
      </w:r>
      <w:r>
        <w:rPr>
          <w:color w:val="A61D5D"/>
        </w:rPr>
        <w:t>similar</w:t>
      </w:r>
      <w:r>
        <w:rPr>
          <w:color w:val="A61D5D"/>
          <w:spacing w:val="3"/>
        </w:rPr>
        <w:t xml:space="preserve"> </w:t>
      </w:r>
      <w:r>
        <w:rPr>
          <w:color w:val="23292E"/>
        </w:rPr>
        <w:t>way</w:t>
      </w:r>
    </w:p>
    <w:p w14:paraId="0EBC3C48" w14:textId="77777777" w:rsidR="00000000" w:rsidRDefault="00000000">
      <w:pPr>
        <w:pStyle w:val="BodyText"/>
        <w:kinsoku w:val="0"/>
        <w:overflowPunct w:val="0"/>
        <w:spacing w:line="218" w:lineRule="exact"/>
        <w:rPr>
          <w:color w:val="23292E"/>
        </w:rPr>
      </w:pPr>
      <w:r>
        <w:rPr>
          <w:color w:val="A61D5D"/>
        </w:rPr>
        <w:t>Time</w:t>
      </w:r>
      <w:r>
        <w:rPr>
          <w:color w:val="A61D5D"/>
          <w:spacing w:val="23"/>
        </w:rPr>
        <w:t xml:space="preserve"> </w:t>
      </w:r>
      <w:r>
        <w:rPr>
          <w:color w:val="23292E"/>
        </w:rPr>
        <w:t>Complexity:</w:t>
      </w:r>
      <w:r>
        <w:rPr>
          <w:color w:val="23292E"/>
          <w:spacing w:val="23"/>
        </w:rPr>
        <w:t xml:space="preserve"> </w:t>
      </w:r>
      <w:r>
        <w:rPr>
          <w:color w:val="23292E"/>
        </w:rPr>
        <w:t>O(</w:t>
      </w:r>
      <w:proofErr w:type="spellStart"/>
      <w:r>
        <w:rPr>
          <w:color w:val="23292E"/>
        </w:rPr>
        <w:t>m+logm</w:t>
      </w:r>
      <w:proofErr w:type="spellEnd"/>
      <w:r>
        <w:rPr>
          <w:color w:val="23292E"/>
        </w:rPr>
        <w:t>)</w:t>
      </w:r>
    </w:p>
    <w:p w14:paraId="3E32D370" w14:textId="77777777" w:rsidR="00000000" w:rsidRDefault="00000000">
      <w:pPr>
        <w:pStyle w:val="BodyText"/>
        <w:kinsoku w:val="0"/>
        <w:overflowPunct w:val="0"/>
        <w:ind w:left="0"/>
      </w:pPr>
    </w:p>
    <w:p w14:paraId="3EE63A8B" w14:textId="77777777" w:rsidR="00000000" w:rsidRDefault="00000000">
      <w:pPr>
        <w:pStyle w:val="Heading1"/>
        <w:kinsoku w:val="0"/>
        <w:overflowPunct w:val="0"/>
        <w:rPr>
          <w:color w:val="23292E"/>
        </w:rPr>
      </w:pPr>
      <w:r>
        <w:rPr>
          <w:color w:val="23292E"/>
        </w:rPr>
        <w:t>Tabular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Experimental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Analysis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f</w:t>
      </w:r>
      <w:r>
        <w:rPr>
          <w:smallCaps/>
          <w:color w:val="23292E"/>
        </w:rPr>
        <w:t>o</w:t>
      </w:r>
      <w:r>
        <w:rPr>
          <w:color w:val="23292E"/>
        </w:rPr>
        <w:t>r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strategies</w:t>
      </w:r>
    </w:p>
    <w:p w14:paraId="14A338BE" w14:textId="138DAF21" w:rsidR="00000000" w:rsidRDefault="00000000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t>n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1000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&amp;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m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 950</w:t>
      </w:r>
    </w:p>
    <w:p w14:paraId="3D844E45" w14:textId="53DF02EA" w:rsidR="0019777B" w:rsidRDefault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pict w14:anchorId="0733193B">
          <v:shape id="_x0000_i1077" type="#_x0000_t75" style="width:241pt;height:223pt">
            <v:imagedata r:id="rId8" o:title=""/>
          </v:shape>
        </w:pict>
      </w:r>
    </w:p>
    <w:p w14:paraId="20A76F29" w14:textId="52603C74" w:rsidR="0019777B" w:rsidRDefault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</w:p>
    <w:p w14:paraId="50FC0FB2" w14:textId="3AAE31BE" w:rsidR="0019777B" w:rsidRDefault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</w:p>
    <w:p w14:paraId="47B72BC7" w14:textId="77777777" w:rsidR="0019777B" w:rsidRDefault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</w:p>
    <w:p w14:paraId="10A3651E" w14:textId="0A33703C" w:rsidR="00000000" w:rsidRDefault="00000000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t>n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2000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&amp;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m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1900</w:t>
      </w:r>
    </w:p>
    <w:p w14:paraId="37544077" w14:textId="77777777" w:rsidR="00000000" w:rsidRDefault="00000000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</w:p>
    <w:p w14:paraId="50CB4264" w14:textId="387F9C87" w:rsidR="0019777B" w:rsidRDefault="0019777B" w:rsidP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pict w14:anchorId="102DF064">
          <v:shape id="_x0000_i1040" type="#_x0000_t75" style="width:241pt;height:220pt">
            <v:imagedata r:id="rId9" o:title=""/>
          </v:shape>
        </w:pict>
      </w:r>
    </w:p>
    <w:p w14:paraId="051D9C0A" w14:textId="03F1064B" w:rsidR="00000000" w:rsidRDefault="00000000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t>n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3000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&amp;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m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2850</w:t>
      </w:r>
    </w:p>
    <w:p w14:paraId="51C5C5DC" w14:textId="4CC29D46" w:rsidR="0019777B" w:rsidRDefault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  <w:sectPr w:rsidR="0019777B">
          <w:pgSz w:w="16840" w:h="11900" w:orient="landscape"/>
          <w:pgMar w:top="500" w:right="2420" w:bottom="280" w:left="460" w:header="720" w:footer="720" w:gutter="0"/>
          <w:cols w:space="720"/>
          <w:noEndnote/>
        </w:sectPr>
      </w:pPr>
      <w:r>
        <w:rPr>
          <w:rFonts w:ascii="Segoe UI" w:hAnsi="Segoe UI" w:cs="Segoe UI"/>
          <w:color w:val="23292E"/>
          <w:sz w:val="24"/>
          <w:szCs w:val="24"/>
        </w:rPr>
        <w:pict w14:anchorId="54E3769F">
          <v:shape id="_x0000_i1044" type="#_x0000_t75" style="width:243pt;height:231pt">
            <v:imagedata r:id="rId10" o:title=""/>
          </v:shape>
        </w:pict>
      </w:r>
    </w:p>
    <w:p w14:paraId="229A1E8E" w14:textId="67136DD1" w:rsidR="00000000" w:rsidRDefault="00000000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lastRenderedPageBreak/>
        <w:t>n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4000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&amp;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m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3800</w:t>
      </w:r>
    </w:p>
    <w:p w14:paraId="6540D608" w14:textId="422C0AFD" w:rsidR="0019777B" w:rsidRDefault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pict w14:anchorId="5837E0BB">
          <v:shape id="_x0000_i1055" type="#_x0000_t75" style="width:253pt;height:241pt">
            <v:imagedata r:id="rId11" o:title=""/>
          </v:shape>
        </w:pict>
      </w:r>
    </w:p>
    <w:p w14:paraId="49ED0EFB" w14:textId="30270D95" w:rsidR="00000000" w:rsidRDefault="00000000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t>n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5000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&amp;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m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4750</w:t>
      </w:r>
    </w:p>
    <w:p w14:paraId="2664817C" w14:textId="7085AAD2" w:rsidR="0019777B" w:rsidRDefault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  <w:sectPr w:rsidR="0019777B">
          <w:pgSz w:w="16840" w:h="11900" w:orient="landscape"/>
          <w:pgMar w:top="500" w:right="2420" w:bottom="280" w:left="460" w:header="720" w:footer="720" w:gutter="0"/>
          <w:cols w:space="720"/>
          <w:noEndnote/>
        </w:sectPr>
      </w:pPr>
      <w:r>
        <w:rPr>
          <w:rFonts w:ascii="Segoe UI" w:hAnsi="Segoe UI" w:cs="Segoe UI"/>
          <w:color w:val="23292E"/>
          <w:sz w:val="24"/>
          <w:szCs w:val="24"/>
        </w:rPr>
        <w:pict w14:anchorId="4159738F">
          <v:shape id="_x0000_i1059" type="#_x0000_t75" style="width:260pt;height:248pt">
            <v:imagedata r:id="rId12" o:title=""/>
          </v:shape>
        </w:pict>
      </w:r>
    </w:p>
    <w:p w14:paraId="78C844C4" w14:textId="6F07E27D" w:rsidR="00000000" w:rsidRDefault="00000000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lastRenderedPageBreak/>
        <w:t>n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20000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&amp;</w:t>
      </w:r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m</w:t>
      </w:r>
      <w:r>
        <w:rPr>
          <w:rFonts w:ascii="Segoe UI" w:hAnsi="Segoe UI" w:cs="Segoe UI"/>
          <w:color w:val="23292E"/>
          <w:spacing w:val="-3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=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19000</w:t>
      </w:r>
    </w:p>
    <w:p w14:paraId="3603016C" w14:textId="7793B88D" w:rsidR="00000000" w:rsidRDefault="0019777B" w:rsidP="0019777B">
      <w:pPr>
        <w:pStyle w:val="BodyText"/>
        <w:kinsoku w:val="0"/>
        <w:overflowPunct w:val="0"/>
        <w:spacing w:before="72"/>
        <w:ind w:left="12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color w:val="23292E"/>
          <w:sz w:val="24"/>
          <w:szCs w:val="24"/>
        </w:rPr>
        <w:pict w14:anchorId="0DCADF44">
          <v:shape id="_x0000_i1066" type="#_x0000_t75" style="width:270pt;height:253pt">
            <v:imagedata r:id="rId13" o:title=""/>
          </v:shape>
        </w:pict>
      </w:r>
    </w:p>
    <w:p w14:paraId="2C5A6D91" w14:textId="77777777" w:rsidR="00000000" w:rsidRDefault="00000000">
      <w:pPr>
        <w:pStyle w:val="Heading1"/>
        <w:kinsoku w:val="0"/>
        <w:overflowPunct w:val="0"/>
        <w:spacing w:before="100"/>
        <w:rPr>
          <w:color w:val="23292E"/>
        </w:rPr>
      </w:pPr>
      <w:r>
        <w:rPr>
          <w:color w:val="23292E"/>
        </w:rPr>
        <w:t>Analysis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Strategy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4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v/s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Strategy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B</w:t>
      </w:r>
      <w:r>
        <w:rPr>
          <w:smallCaps/>
          <w:color w:val="23292E"/>
        </w:rPr>
        <w:t>o</w:t>
      </w:r>
      <w:r>
        <w:rPr>
          <w:color w:val="23292E"/>
        </w:rPr>
        <w:t>nus</w:t>
      </w:r>
    </w:p>
    <w:p w14:paraId="242A2BA5" w14:textId="77777777" w:rsidR="00000000" w:rsidRDefault="00000000">
      <w:pPr>
        <w:pStyle w:val="BodyText"/>
        <w:kinsoku w:val="0"/>
        <w:overflowPunct w:val="0"/>
        <w:spacing w:before="236" w:line="271" w:lineRule="auto"/>
        <w:ind w:left="120" w:right="1610"/>
        <w:rPr>
          <w:rFonts w:ascii="Segoe UI" w:hAnsi="Segoe UI" w:cs="Segoe UI"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t xml:space="preserve">In strategy-4 we are iterating the 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pDays</w:t>
      </w:r>
      <w:proofErr w:type="spellEnd"/>
      <w:r>
        <w:rPr>
          <w:rFonts w:ascii="Segoe UI" w:hAnsi="Segoe UI" w:cs="Segoe UI"/>
          <w:color w:val="23292E"/>
          <w:sz w:val="24"/>
          <w:szCs w:val="24"/>
        </w:rPr>
        <w:t xml:space="preserve"> if the priority queue is empty &amp; either we don't have any available listing or</w:t>
      </w:r>
      <w:r>
        <w:rPr>
          <w:rFonts w:ascii="Segoe UI" w:hAnsi="Segoe UI" w:cs="Segoe UI"/>
          <w:color w:val="23292E"/>
          <w:spacing w:val="-63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the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available listing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startDay</w:t>
      </w:r>
      <w:proofErr w:type="spellEnd"/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is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quite far ahead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 xml:space="preserve">(condition 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startDay</w:t>
      </w:r>
      <w:proofErr w:type="spellEnd"/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&lt;= n).</w:t>
      </w:r>
    </w:p>
    <w:p w14:paraId="00D915DD" w14:textId="77777777" w:rsidR="00000000" w:rsidRDefault="00000000">
      <w:pPr>
        <w:pStyle w:val="BodyText"/>
        <w:kinsoku w:val="0"/>
        <w:overflowPunct w:val="0"/>
        <w:spacing w:line="318" w:lineRule="exact"/>
        <w:ind w:left="120"/>
        <w:rPr>
          <w:rFonts w:ascii="Segoe UI" w:hAnsi="Segoe UI" w:cs="Segoe UI"/>
          <w:color w:val="23292E"/>
          <w:sz w:val="24"/>
          <w:szCs w:val="24"/>
        </w:rPr>
      </w:pPr>
      <w:proofErr w:type="gramStart"/>
      <w:r>
        <w:rPr>
          <w:rFonts w:ascii="Segoe UI" w:hAnsi="Segoe UI" w:cs="Segoe UI"/>
          <w:color w:val="23292E"/>
          <w:sz w:val="24"/>
          <w:szCs w:val="24"/>
        </w:rPr>
        <w:t>So</w:t>
      </w:r>
      <w:proofErr w:type="gramEnd"/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the time complexity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is</w:t>
      </w:r>
      <w:r>
        <w:rPr>
          <w:rFonts w:ascii="Segoe UI" w:hAnsi="Segoe UI" w:cs="Segoe UI"/>
          <w:color w:val="23292E"/>
          <w:spacing w:val="-1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O(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n+logm</w:t>
      </w:r>
      <w:proofErr w:type="spellEnd"/>
      <w:r>
        <w:rPr>
          <w:rFonts w:ascii="Segoe UI" w:hAnsi="Segoe UI" w:cs="Segoe UI"/>
          <w:color w:val="23292E"/>
          <w:sz w:val="24"/>
          <w:szCs w:val="24"/>
        </w:rPr>
        <w:t>).</w:t>
      </w:r>
    </w:p>
    <w:p w14:paraId="23286640" w14:textId="77777777" w:rsidR="00000000" w:rsidRDefault="00000000">
      <w:pPr>
        <w:pStyle w:val="BodyText"/>
        <w:kinsoku w:val="0"/>
        <w:overflowPunct w:val="0"/>
        <w:spacing w:before="281" w:line="285" w:lineRule="auto"/>
        <w:ind w:left="120" w:right="1573"/>
        <w:rPr>
          <w:i/>
          <w:iCs/>
          <w:color w:val="23292E"/>
          <w:sz w:val="24"/>
          <w:szCs w:val="24"/>
        </w:rPr>
      </w:pPr>
      <w:r>
        <w:rPr>
          <w:rFonts w:ascii="Segoe UI" w:hAnsi="Segoe UI" w:cs="Segoe UI"/>
          <w:color w:val="23292E"/>
          <w:sz w:val="24"/>
          <w:szCs w:val="24"/>
        </w:rPr>
        <w:t xml:space="preserve">In strategy-bonus we are jumping to the next available 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startDay</w:t>
      </w:r>
      <w:proofErr w:type="spellEnd"/>
      <w:r>
        <w:rPr>
          <w:rFonts w:ascii="Segoe UI" w:hAnsi="Segoe UI" w:cs="Segoe UI"/>
          <w:color w:val="23292E"/>
          <w:sz w:val="24"/>
          <w:szCs w:val="24"/>
        </w:rPr>
        <w:t xml:space="preserve"> if our queue is empty. Afterwards we are continuing</w:t>
      </w:r>
      <w:r>
        <w:rPr>
          <w:rFonts w:ascii="Segoe UI" w:hAnsi="Segoe UI" w:cs="Segoe UI"/>
          <w:color w:val="23292E"/>
          <w:spacing w:val="-63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 xml:space="preserve">the same process in which 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pDay</w:t>
      </w:r>
      <w:proofErr w:type="spellEnd"/>
      <w:r>
        <w:rPr>
          <w:rFonts w:ascii="Segoe UI" w:hAnsi="Segoe UI" w:cs="Segoe UI"/>
          <w:color w:val="23292E"/>
          <w:sz w:val="24"/>
          <w:szCs w:val="24"/>
        </w:rPr>
        <w:t xml:space="preserve"> will be updated to the upcoming listing 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startDay</w:t>
      </w:r>
      <w:proofErr w:type="spellEnd"/>
      <w:r>
        <w:rPr>
          <w:rFonts w:ascii="Segoe UI" w:hAnsi="Segoe UI" w:cs="Segoe UI"/>
          <w:color w:val="23292E"/>
          <w:sz w:val="24"/>
          <w:szCs w:val="24"/>
        </w:rPr>
        <w:t>. This will save us the difference:</w:t>
      </w:r>
      <w:r>
        <w:rPr>
          <w:rFonts w:ascii="Segoe UI" w:hAnsi="Segoe UI" w:cs="Segoe UI"/>
          <w:color w:val="23292E"/>
          <w:spacing w:val="1"/>
          <w:sz w:val="24"/>
          <w:szCs w:val="24"/>
        </w:rPr>
        <w:t xml:space="preserve"> </w:t>
      </w:r>
      <w:r>
        <w:rPr>
          <w:i/>
          <w:iCs/>
          <w:color w:val="23292E"/>
          <w:sz w:val="24"/>
          <w:szCs w:val="24"/>
        </w:rPr>
        <w:t>(</w:t>
      </w:r>
      <w:proofErr w:type="spellStart"/>
      <w:r>
        <w:rPr>
          <w:i/>
          <w:iCs/>
          <w:color w:val="23292E"/>
          <w:sz w:val="24"/>
          <w:szCs w:val="24"/>
        </w:rPr>
        <w:t>startDay</w:t>
      </w:r>
      <w:proofErr w:type="spellEnd"/>
      <w:r>
        <w:rPr>
          <w:i/>
          <w:iCs/>
          <w:color w:val="23292E"/>
          <w:sz w:val="24"/>
          <w:szCs w:val="24"/>
        </w:rPr>
        <w:t>-of-upcoming-listing - current-</w:t>
      </w:r>
      <w:proofErr w:type="spellStart"/>
      <w:r>
        <w:rPr>
          <w:i/>
          <w:iCs/>
          <w:color w:val="23292E"/>
          <w:sz w:val="24"/>
          <w:szCs w:val="24"/>
        </w:rPr>
        <w:t>pDay</w:t>
      </w:r>
      <w:proofErr w:type="spellEnd"/>
      <w:r>
        <w:rPr>
          <w:i/>
          <w:iCs/>
          <w:color w:val="23292E"/>
          <w:sz w:val="24"/>
          <w:szCs w:val="24"/>
        </w:rPr>
        <w:t>)</w:t>
      </w:r>
    </w:p>
    <w:p w14:paraId="5FE76A1C" w14:textId="77777777" w:rsidR="00972C3C" w:rsidRDefault="00000000">
      <w:pPr>
        <w:pStyle w:val="BodyText"/>
        <w:kinsoku w:val="0"/>
        <w:overflowPunct w:val="0"/>
        <w:spacing w:before="2"/>
        <w:ind w:left="120"/>
        <w:rPr>
          <w:rFonts w:ascii="Segoe UI" w:hAnsi="Segoe UI" w:cs="Segoe UI"/>
          <w:color w:val="23292E"/>
          <w:sz w:val="24"/>
          <w:szCs w:val="24"/>
        </w:rPr>
      </w:pPr>
      <w:proofErr w:type="gramStart"/>
      <w:r>
        <w:rPr>
          <w:rFonts w:ascii="Segoe UI" w:hAnsi="Segoe UI" w:cs="Segoe UI"/>
          <w:color w:val="23292E"/>
          <w:sz w:val="24"/>
          <w:szCs w:val="24"/>
        </w:rPr>
        <w:t>So</w:t>
      </w:r>
      <w:proofErr w:type="gramEnd"/>
      <w:r>
        <w:rPr>
          <w:rFonts w:ascii="Segoe UI" w:hAnsi="Segoe UI" w:cs="Segoe UI"/>
          <w:color w:val="23292E"/>
          <w:spacing w:val="-2"/>
          <w:sz w:val="24"/>
          <w:szCs w:val="24"/>
        </w:rPr>
        <w:t xml:space="preserve"> </w:t>
      </w:r>
      <w:r>
        <w:rPr>
          <w:rFonts w:ascii="Segoe UI" w:hAnsi="Segoe UI" w:cs="Segoe UI"/>
          <w:color w:val="23292E"/>
          <w:sz w:val="24"/>
          <w:szCs w:val="24"/>
        </w:rPr>
        <w:t>the time complexity will be O(</w:t>
      </w:r>
      <w:proofErr w:type="spellStart"/>
      <w:r>
        <w:rPr>
          <w:rFonts w:ascii="Segoe UI" w:hAnsi="Segoe UI" w:cs="Segoe UI"/>
          <w:color w:val="23292E"/>
          <w:sz w:val="24"/>
          <w:szCs w:val="24"/>
        </w:rPr>
        <w:t>m+logm</w:t>
      </w:r>
      <w:proofErr w:type="spellEnd"/>
      <w:r>
        <w:rPr>
          <w:rFonts w:ascii="Segoe UI" w:hAnsi="Segoe UI" w:cs="Segoe UI"/>
          <w:color w:val="23292E"/>
          <w:sz w:val="24"/>
          <w:szCs w:val="24"/>
        </w:rPr>
        <w:t>).</w:t>
      </w:r>
    </w:p>
    <w:sectPr w:rsidR="00972C3C">
      <w:pgSz w:w="16840" w:h="11900" w:orient="landscape"/>
      <w:pgMar w:top="500" w:right="2420" w:bottom="280" w:left="4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600" w:hanging="248"/>
      </w:pPr>
      <w:rPr>
        <w:rFonts w:ascii="Segoe UI" w:hAnsi="Segoe UI" w:cs="Segoe UI"/>
        <w:b w:val="0"/>
        <w:bCs w:val="0"/>
        <w:i w:val="0"/>
        <w:iCs w:val="0"/>
        <w:color w:val="23292E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935" w:hanging="248"/>
      </w:pPr>
    </w:lvl>
    <w:lvl w:ilvl="2">
      <w:numFmt w:val="bullet"/>
      <w:lvlText w:val="•"/>
      <w:lvlJc w:val="left"/>
      <w:pPr>
        <w:ind w:left="3271" w:hanging="248"/>
      </w:pPr>
    </w:lvl>
    <w:lvl w:ilvl="3">
      <w:numFmt w:val="bullet"/>
      <w:lvlText w:val="•"/>
      <w:lvlJc w:val="left"/>
      <w:pPr>
        <w:ind w:left="4607" w:hanging="248"/>
      </w:pPr>
    </w:lvl>
    <w:lvl w:ilvl="4">
      <w:numFmt w:val="bullet"/>
      <w:lvlText w:val="•"/>
      <w:lvlJc w:val="left"/>
      <w:pPr>
        <w:ind w:left="5943" w:hanging="248"/>
      </w:pPr>
    </w:lvl>
    <w:lvl w:ilvl="5">
      <w:numFmt w:val="bullet"/>
      <w:lvlText w:val="•"/>
      <w:lvlJc w:val="left"/>
      <w:pPr>
        <w:ind w:left="7279" w:hanging="248"/>
      </w:pPr>
    </w:lvl>
    <w:lvl w:ilvl="6">
      <w:numFmt w:val="bullet"/>
      <w:lvlText w:val="•"/>
      <w:lvlJc w:val="left"/>
      <w:pPr>
        <w:ind w:left="8615" w:hanging="248"/>
      </w:pPr>
    </w:lvl>
    <w:lvl w:ilvl="7">
      <w:numFmt w:val="bullet"/>
      <w:lvlText w:val="•"/>
      <w:lvlJc w:val="left"/>
      <w:pPr>
        <w:ind w:left="9950" w:hanging="248"/>
      </w:pPr>
    </w:lvl>
    <w:lvl w:ilvl="8">
      <w:numFmt w:val="bullet"/>
      <w:lvlText w:val="•"/>
      <w:lvlJc w:val="left"/>
      <w:pPr>
        <w:ind w:left="11286" w:hanging="24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00" w:hanging="248"/>
      </w:pPr>
      <w:rPr>
        <w:rFonts w:ascii="Segoe UI" w:hAnsi="Segoe UI" w:cs="Segoe UI"/>
        <w:b w:val="0"/>
        <w:bCs w:val="0"/>
        <w:i w:val="0"/>
        <w:iCs w:val="0"/>
        <w:color w:val="23292E"/>
        <w:spacing w:val="-1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46" w:hanging="337"/>
      </w:pPr>
      <w:rPr>
        <w:w w:val="102"/>
      </w:rPr>
    </w:lvl>
    <w:lvl w:ilvl="2">
      <w:start w:val="1"/>
      <w:numFmt w:val="lowerRoman"/>
      <w:lvlText w:val="%3."/>
      <w:lvlJc w:val="left"/>
      <w:pPr>
        <w:ind w:left="1594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3">
      <w:start w:val="1"/>
      <w:numFmt w:val="decimal"/>
      <w:lvlText w:val="%4."/>
      <w:lvlJc w:val="left"/>
      <w:pPr>
        <w:ind w:left="2043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4">
      <w:numFmt w:val="bullet"/>
      <w:lvlText w:val="•"/>
      <w:lvlJc w:val="left"/>
      <w:pPr>
        <w:ind w:left="3742" w:hanging="337"/>
      </w:pPr>
    </w:lvl>
    <w:lvl w:ilvl="5">
      <w:numFmt w:val="bullet"/>
      <w:lvlText w:val="•"/>
      <w:lvlJc w:val="left"/>
      <w:pPr>
        <w:ind w:left="5445" w:hanging="337"/>
      </w:pPr>
    </w:lvl>
    <w:lvl w:ilvl="6">
      <w:numFmt w:val="bullet"/>
      <w:lvlText w:val="•"/>
      <w:lvlJc w:val="left"/>
      <w:pPr>
        <w:ind w:left="7147" w:hanging="337"/>
      </w:pPr>
    </w:lvl>
    <w:lvl w:ilvl="7">
      <w:numFmt w:val="bullet"/>
      <w:lvlText w:val="•"/>
      <w:lvlJc w:val="left"/>
      <w:pPr>
        <w:ind w:left="8850" w:hanging="337"/>
      </w:pPr>
    </w:lvl>
    <w:lvl w:ilvl="8">
      <w:numFmt w:val="bullet"/>
      <w:lvlText w:val="•"/>
      <w:lvlJc w:val="left"/>
      <w:pPr>
        <w:ind w:left="10553" w:hanging="337"/>
      </w:pPr>
    </w:lvl>
  </w:abstractNum>
  <w:abstractNum w:abstractNumId="2" w15:restartNumberingAfterBreak="0">
    <w:nsid w:val="00000404"/>
    <w:multiLevelType w:val="multilevel"/>
    <w:tmpl w:val="FFFFFFFF"/>
    <w:lvl w:ilvl="0">
      <w:start w:val="1"/>
      <w:numFmt w:val="lowerLetter"/>
      <w:lvlText w:val="%1."/>
      <w:lvlJc w:val="left"/>
      <w:pPr>
        <w:ind w:left="1146" w:hanging="337"/>
      </w:pPr>
      <w:rPr>
        <w:w w:val="102"/>
      </w:rPr>
    </w:lvl>
    <w:lvl w:ilvl="1">
      <w:start w:val="1"/>
      <w:numFmt w:val="lowerRoman"/>
      <w:lvlText w:val="%2."/>
      <w:lvlJc w:val="left"/>
      <w:pPr>
        <w:ind w:left="1594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2">
      <w:numFmt w:val="bullet"/>
      <w:lvlText w:val="•"/>
      <w:lvlJc w:val="left"/>
      <w:pPr>
        <w:ind w:left="2973" w:hanging="337"/>
      </w:pPr>
    </w:lvl>
    <w:lvl w:ilvl="3">
      <w:numFmt w:val="bullet"/>
      <w:lvlText w:val="•"/>
      <w:lvlJc w:val="left"/>
      <w:pPr>
        <w:ind w:left="4346" w:hanging="337"/>
      </w:pPr>
    </w:lvl>
    <w:lvl w:ilvl="4">
      <w:numFmt w:val="bullet"/>
      <w:lvlText w:val="•"/>
      <w:lvlJc w:val="left"/>
      <w:pPr>
        <w:ind w:left="5719" w:hanging="337"/>
      </w:pPr>
    </w:lvl>
    <w:lvl w:ilvl="5">
      <w:numFmt w:val="bullet"/>
      <w:lvlText w:val="•"/>
      <w:lvlJc w:val="left"/>
      <w:pPr>
        <w:ind w:left="7092" w:hanging="337"/>
      </w:pPr>
    </w:lvl>
    <w:lvl w:ilvl="6">
      <w:numFmt w:val="bullet"/>
      <w:lvlText w:val="•"/>
      <w:lvlJc w:val="left"/>
      <w:pPr>
        <w:ind w:left="8465" w:hanging="337"/>
      </w:pPr>
    </w:lvl>
    <w:lvl w:ilvl="7">
      <w:numFmt w:val="bullet"/>
      <w:lvlText w:val="•"/>
      <w:lvlJc w:val="left"/>
      <w:pPr>
        <w:ind w:left="9838" w:hanging="337"/>
      </w:pPr>
    </w:lvl>
    <w:lvl w:ilvl="8">
      <w:numFmt w:val="bullet"/>
      <w:lvlText w:val="•"/>
      <w:lvlJc w:val="left"/>
      <w:pPr>
        <w:ind w:left="11212" w:hanging="337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lowerLetter"/>
      <w:lvlText w:val="%1."/>
      <w:lvlJc w:val="left"/>
      <w:pPr>
        <w:ind w:left="1146" w:hanging="337"/>
      </w:pPr>
      <w:rPr>
        <w:w w:val="102"/>
      </w:rPr>
    </w:lvl>
    <w:lvl w:ilvl="1">
      <w:start w:val="1"/>
      <w:numFmt w:val="lowerRoman"/>
      <w:lvlText w:val="%2."/>
      <w:lvlJc w:val="left"/>
      <w:pPr>
        <w:ind w:left="1594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2">
      <w:numFmt w:val="bullet"/>
      <w:lvlText w:val="•"/>
      <w:lvlJc w:val="left"/>
      <w:pPr>
        <w:ind w:left="2973" w:hanging="337"/>
      </w:pPr>
    </w:lvl>
    <w:lvl w:ilvl="3">
      <w:numFmt w:val="bullet"/>
      <w:lvlText w:val="•"/>
      <w:lvlJc w:val="left"/>
      <w:pPr>
        <w:ind w:left="4346" w:hanging="337"/>
      </w:pPr>
    </w:lvl>
    <w:lvl w:ilvl="4">
      <w:numFmt w:val="bullet"/>
      <w:lvlText w:val="•"/>
      <w:lvlJc w:val="left"/>
      <w:pPr>
        <w:ind w:left="5719" w:hanging="337"/>
      </w:pPr>
    </w:lvl>
    <w:lvl w:ilvl="5">
      <w:numFmt w:val="bullet"/>
      <w:lvlText w:val="•"/>
      <w:lvlJc w:val="left"/>
      <w:pPr>
        <w:ind w:left="7092" w:hanging="337"/>
      </w:pPr>
    </w:lvl>
    <w:lvl w:ilvl="6">
      <w:numFmt w:val="bullet"/>
      <w:lvlText w:val="•"/>
      <w:lvlJc w:val="left"/>
      <w:pPr>
        <w:ind w:left="8465" w:hanging="337"/>
      </w:pPr>
    </w:lvl>
    <w:lvl w:ilvl="7">
      <w:numFmt w:val="bullet"/>
      <w:lvlText w:val="•"/>
      <w:lvlJc w:val="left"/>
      <w:pPr>
        <w:ind w:left="9838" w:hanging="337"/>
      </w:pPr>
    </w:lvl>
    <w:lvl w:ilvl="8">
      <w:numFmt w:val="bullet"/>
      <w:lvlText w:val="•"/>
      <w:lvlJc w:val="left"/>
      <w:pPr>
        <w:ind w:left="11212" w:hanging="337"/>
      </w:pPr>
    </w:lvl>
  </w:abstractNum>
  <w:abstractNum w:abstractNumId="4" w15:restartNumberingAfterBreak="0">
    <w:nsid w:val="00000406"/>
    <w:multiLevelType w:val="multilevel"/>
    <w:tmpl w:val="FFFFFFFF"/>
    <w:lvl w:ilvl="0">
      <w:start w:val="1"/>
      <w:numFmt w:val="lowerLetter"/>
      <w:lvlText w:val="%1."/>
      <w:lvlJc w:val="left"/>
      <w:pPr>
        <w:ind w:left="809" w:hanging="337"/>
      </w:pPr>
      <w:rPr>
        <w:w w:val="102"/>
      </w:rPr>
    </w:lvl>
    <w:lvl w:ilvl="1">
      <w:start w:val="1"/>
      <w:numFmt w:val="lowerRoman"/>
      <w:lvlText w:val="%2."/>
      <w:lvlJc w:val="left"/>
      <w:pPr>
        <w:ind w:left="1594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2">
      <w:start w:val="1"/>
      <w:numFmt w:val="decimal"/>
      <w:lvlText w:val="%3."/>
      <w:lvlJc w:val="left"/>
      <w:pPr>
        <w:ind w:left="2492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3">
      <w:numFmt w:val="bullet"/>
      <w:lvlText w:val="•"/>
      <w:lvlJc w:val="left"/>
      <w:pPr>
        <w:ind w:left="2500" w:hanging="337"/>
      </w:pPr>
    </w:lvl>
    <w:lvl w:ilvl="4">
      <w:numFmt w:val="bullet"/>
      <w:lvlText w:val="•"/>
      <w:lvlJc w:val="left"/>
      <w:pPr>
        <w:ind w:left="4136" w:hanging="337"/>
      </w:pPr>
    </w:lvl>
    <w:lvl w:ilvl="5">
      <w:numFmt w:val="bullet"/>
      <w:lvlText w:val="•"/>
      <w:lvlJc w:val="left"/>
      <w:pPr>
        <w:ind w:left="5773" w:hanging="337"/>
      </w:pPr>
    </w:lvl>
    <w:lvl w:ilvl="6">
      <w:numFmt w:val="bullet"/>
      <w:lvlText w:val="•"/>
      <w:lvlJc w:val="left"/>
      <w:pPr>
        <w:ind w:left="7410" w:hanging="337"/>
      </w:pPr>
    </w:lvl>
    <w:lvl w:ilvl="7">
      <w:numFmt w:val="bullet"/>
      <w:lvlText w:val="•"/>
      <w:lvlJc w:val="left"/>
      <w:pPr>
        <w:ind w:left="9047" w:hanging="337"/>
      </w:pPr>
    </w:lvl>
    <w:lvl w:ilvl="8">
      <w:numFmt w:val="bullet"/>
      <w:lvlText w:val="•"/>
      <w:lvlJc w:val="left"/>
      <w:pPr>
        <w:ind w:left="10684" w:hanging="337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lowerLetter"/>
      <w:lvlText w:val="%1."/>
      <w:lvlJc w:val="left"/>
      <w:pPr>
        <w:ind w:left="809" w:hanging="337"/>
      </w:pPr>
      <w:rPr>
        <w:w w:val="102"/>
      </w:rPr>
    </w:lvl>
    <w:lvl w:ilvl="1">
      <w:start w:val="1"/>
      <w:numFmt w:val="lowerRoman"/>
      <w:lvlText w:val="%2."/>
      <w:lvlJc w:val="left"/>
      <w:pPr>
        <w:ind w:left="1594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2">
      <w:start w:val="1"/>
      <w:numFmt w:val="decimal"/>
      <w:lvlText w:val="%3."/>
      <w:lvlJc w:val="left"/>
      <w:pPr>
        <w:ind w:left="2043" w:hanging="337"/>
      </w:pPr>
      <w:rPr>
        <w:rFonts w:ascii="Consolas" w:hAnsi="Consolas" w:cs="Consolas"/>
        <w:b w:val="0"/>
        <w:bCs w:val="0"/>
        <w:i w:val="0"/>
        <w:iCs w:val="0"/>
        <w:color w:val="23292E"/>
        <w:w w:val="102"/>
        <w:sz w:val="20"/>
        <w:szCs w:val="20"/>
      </w:rPr>
    </w:lvl>
    <w:lvl w:ilvl="3">
      <w:numFmt w:val="bullet"/>
      <w:lvlText w:val="•"/>
      <w:lvlJc w:val="left"/>
      <w:pPr>
        <w:ind w:left="3529" w:hanging="337"/>
      </w:pPr>
    </w:lvl>
    <w:lvl w:ilvl="4">
      <w:numFmt w:val="bullet"/>
      <w:lvlText w:val="•"/>
      <w:lvlJc w:val="left"/>
      <w:pPr>
        <w:ind w:left="5019" w:hanging="337"/>
      </w:pPr>
    </w:lvl>
    <w:lvl w:ilvl="5">
      <w:numFmt w:val="bullet"/>
      <w:lvlText w:val="•"/>
      <w:lvlJc w:val="left"/>
      <w:pPr>
        <w:ind w:left="6509" w:hanging="337"/>
      </w:pPr>
    </w:lvl>
    <w:lvl w:ilvl="6">
      <w:numFmt w:val="bullet"/>
      <w:lvlText w:val="•"/>
      <w:lvlJc w:val="left"/>
      <w:pPr>
        <w:ind w:left="7999" w:hanging="337"/>
      </w:pPr>
    </w:lvl>
    <w:lvl w:ilvl="7">
      <w:numFmt w:val="bullet"/>
      <w:lvlText w:val="•"/>
      <w:lvlJc w:val="left"/>
      <w:pPr>
        <w:ind w:left="9489" w:hanging="337"/>
      </w:pPr>
    </w:lvl>
    <w:lvl w:ilvl="8">
      <w:numFmt w:val="bullet"/>
      <w:lvlText w:val="•"/>
      <w:lvlJc w:val="left"/>
      <w:pPr>
        <w:ind w:left="10978" w:hanging="337"/>
      </w:pPr>
    </w:lvl>
  </w:abstractNum>
  <w:num w:numId="1" w16cid:durableId="1120958442">
    <w:abstractNumId w:val="5"/>
  </w:num>
  <w:num w:numId="2" w16cid:durableId="390542049">
    <w:abstractNumId w:val="4"/>
  </w:num>
  <w:num w:numId="3" w16cid:durableId="622227664">
    <w:abstractNumId w:val="3"/>
  </w:num>
  <w:num w:numId="4" w16cid:durableId="811484855">
    <w:abstractNumId w:val="2"/>
  </w:num>
  <w:num w:numId="5" w16cid:durableId="602885060">
    <w:abstractNumId w:val="1"/>
  </w:num>
  <w:num w:numId="6" w16cid:durableId="179694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777B"/>
    <w:rsid w:val="0019777B"/>
    <w:rsid w:val="0097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C94A43E"/>
  <w14:defaultImageDpi w14:val="0"/>
  <w15:docId w15:val="{31D2D6DF-1B7D-4EA4-8070-0D8BF84C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Consolas" w:hAnsi="Consolas" w:cs="Consola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63"/>
      <w:ind w:left="120"/>
      <w:outlineLvl w:val="0"/>
    </w:pPr>
    <w:rPr>
      <w:rFonts w:ascii="Segoe UI Semibold" w:hAnsi="Segoe UI Semibold" w:cs="Segoe UI Semibold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20"/>
      <w:outlineLvl w:val="1"/>
    </w:pPr>
    <w:rPr>
      <w:rFonts w:ascii="Segoe UI" w:hAnsi="Segoe UI" w:cs="Segoe U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Pr>
      <w:rFonts w:ascii="Consolas" w:hAnsi="Consolas" w:cs="Consolas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00"/>
      <w:ind w:left="1302"/>
    </w:pPr>
    <w:rPr>
      <w:rFonts w:ascii="Segoe UI Semibold" w:hAnsi="Segoe UI Semibold" w:cs="Segoe UI Semibold"/>
      <w:sz w:val="48"/>
      <w:szCs w:val="48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6"/>
      <w:ind w:left="600" w:hanging="337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mailto:spodila@ufl.edu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hit.bhambri@ufl.edu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2878</Words>
  <Characters>16406</Characters>
  <Application>Microsoft Office Word</Application>
  <DocSecurity>0</DocSecurity>
  <Lines>136</Lines>
  <Paragraphs>38</Paragraphs>
  <ScaleCrop>false</ScaleCrop>
  <Company/>
  <LinksUpToDate>false</LinksUpToDate>
  <CharactersWithSpaces>19246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Bhambri, Lohit</dc:creator>
  <cp:keywords/>
  <dc:description/>
  <cp:lastModifiedBy>Bhambri, Lohit</cp:lastModifiedBy>
  <cp:revision>2</cp:revision>
  <dcterms:created xsi:type="dcterms:W3CDTF">2023-02-27T21:17:00Z</dcterms:created>
  <dcterms:modified xsi:type="dcterms:W3CDTF">2023-02-27T21:17:00Z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(Windows NT 10.0; Win64; x64) AppleWebKit/537.36 (KHTML, like Gecko) Chrome/110.0.0.0 Safari/537.36 Edg/110.0.1587.57</vt:lpwstr>
  </property>
</Properties>
</file>